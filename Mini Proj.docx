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496F" w14:textId="77777777" w:rsidR="00832F15" w:rsidRPr="000C1643" w:rsidRDefault="009D7C9D" w:rsidP="009214D5">
      <w:pPr>
        <w:rPr>
          <w:sz w:val="40"/>
        </w:rPr>
      </w:pPr>
      <w:r>
        <w:rPr>
          <w:noProof/>
          <w:lang w:val="en-IN" w:eastAsia="en-IN"/>
        </w:rPr>
        <w:drawing>
          <wp:inline distT="0" distB="0" distL="0" distR="0" wp14:anchorId="647067C9" wp14:editId="474A6BE0">
            <wp:extent cx="6107430" cy="8115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1339" w14:textId="77777777" w:rsidR="000C1643" w:rsidRDefault="000C1643" w:rsidP="0041142D">
      <w:pPr>
        <w:pStyle w:val="BodyTextIndent2"/>
        <w:spacing w:after="0" w:line="240" w:lineRule="auto"/>
        <w:ind w:left="0"/>
        <w:jc w:val="center"/>
        <w:rPr>
          <w:rFonts w:ascii="Trebuchet MS" w:hAnsi="Trebuchet MS"/>
          <w:bCs/>
          <w:szCs w:val="28"/>
        </w:rPr>
      </w:pPr>
    </w:p>
    <w:p w14:paraId="176E3AC4" w14:textId="77777777" w:rsidR="00245930" w:rsidRPr="00256274" w:rsidRDefault="00683C67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iCs/>
          <w:sz w:val="36"/>
          <w:szCs w:val="28"/>
        </w:rPr>
      </w:pPr>
      <w:r>
        <w:rPr>
          <w:rFonts w:ascii="Utsaah" w:hAnsi="Utsaah" w:cs="Utsaah"/>
          <w:bCs/>
          <w:iCs/>
          <w:sz w:val="36"/>
          <w:szCs w:val="28"/>
        </w:rPr>
        <w:t>Artificial Intelligence</w:t>
      </w:r>
      <w:r w:rsidR="00367EA1">
        <w:rPr>
          <w:rFonts w:ascii="Utsaah" w:hAnsi="Utsaah" w:cs="Utsaah"/>
          <w:bCs/>
          <w:iCs/>
          <w:sz w:val="36"/>
          <w:szCs w:val="28"/>
        </w:rPr>
        <w:t xml:space="preserve"> (CSE </w:t>
      </w:r>
      <w:r w:rsidR="005F3FB8">
        <w:rPr>
          <w:rFonts w:ascii="Utsaah" w:hAnsi="Utsaah" w:cs="Utsaah"/>
          <w:bCs/>
          <w:iCs/>
          <w:sz w:val="36"/>
          <w:szCs w:val="28"/>
        </w:rPr>
        <w:t>2225</w:t>
      </w:r>
      <w:r w:rsidR="00367EA1">
        <w:rPr>
          <w:rFonts w:ascii="Utsaah" w:hAnsi="Utsaah" w:cs="Utsaah"/>
          <w:bCs/>
          <w:iCs/>
          <w:sz w:val="36"/>
          <w:szCs w:val="28"/>
        </w:rPr>
        <w:t xml:space="preserve">) </w:t>
      </w:r>
      <w:r w:rsidR="00F723CD" w:rsidRPr="00256274">
        <w:rPr>
          <w:rFonts w:ascii="Utsaah" w:hAnsi="Utsaah" w:cs="Utsaah"/>
          <w:bCs/>
          <w:iCs/>
          <w:sz w:val="36"/>
          <w:szCs w:val="28"/>
        </w:rPr>
        <w:t>MINI PROJECT</w:t>
      </w:r>
      <w:r w:rsidR="00ED7A83" w:rsidRPr="00256274">
        <w:rPr>
          <w:rFonts w:ascii="Utsaah" w:hAnsi="Utsaah" w:cs="Utsaah"/>
          <w:bCs/>
          <w:iCs/>
          <w:sz w:val="36"/>
          <w:szCs w:val="28"/>
        </w:rPr>
        <w:t xml:space="preserve"> REPORT ON</w:t>
      </w:r>
    </w:p>
    <w:p w14:paraId="7AD1287F" w14:textId="77777777" w:rsidR="007876E7" w:rsidRDefault="007876E7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/>
          <w:bCs/>
          <w:sz w:val="48"/>
        </w:rPr>
      </w:pPr>
    </w:p>
    <w:p w14:paraId="450B924A" w14:textId="43996A9A" w:rsidR="00245930" w:rsidRPr="009C777A" w:rsidRDefault="009C777A" w:rsidP="0041142D">
      <w:pPr>
        <w:pStyle w:val="BodyTextIndent2"/>
        <w:spacing w:after="0" w:line="240" w:lineRule="auto"/>
        <w:ind w:left="0"/>
        <w:jc w:val="center"/>
        <w:rPr>
          <w:b/>
          <w:bCs/>
          <w:sz w:val="48"/>
        </w:rPr>
      </w:pPr>
      <w:r w:rsidRPr="009C777A">
        <w:rPr>
          <w:b/>
          <w:bCs/>
          <w:sz w:val="48"/>
        </w:rPr>
        <w:t xml:space="preserve">Sudoku Solver </w:t>
      </w:r>
    </w:p>
    <w:p w14:paraId="67F7E7FD" w14:textId="77777777" w:rsidR="00245930" w:rsidRPr="000C1643" w:rsidRDefault="00245930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sz w:val="52"/>
        </w:rPr>
      </w:pPr>
    </w:p>
    <w:p w14:paraId="2C8BBD36" w14:textId="77777777" w:rsidR="0041142D" w:rsidRPr="000C1643" w:rsidRDefault="0041142D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sz w:val="52"/>
        </w:rPr>
      </w:pPr>
    </w:p>
    <w:p w14:paraId="07E69477" w14:textId="77777777" w:rsidR="00245930" w:rsidRDefault="00ED7A83" w:rsidP="003065DA">
      <w:pPr>
        <w:pStyle w:val="BodyTextIndent2"/>
        <w:spacing w:after="0" w:line="276" w:lineRule="auto"/>
        <w:ind w:left="0"/>
        <w:jc w:val="center"/>
        <w:rPr>
          <w:rFonts w:ascii="Utsaah" w:hAnsi="Utsaah" w:cs="Utsaah"/>
          <w:bCs/>
          <w:i/>
          <w:sz w:val="36"/>
          <w:szCs w:val="36"/>
        </w:rPr>
      </w:pPr>
      <w:r w:rsidRPr="007876E7">
        <w:rPr>
          <w:rFonts w:ascii="Utsaah" w:hAnsi="Utsaah" w:cs="Utsaah"/>
          <w:bCs/>
          <w:i/>
          <w:sz w:val="36"/>
          <w:szCs w:val="36"/>
        </w:rPr>
        <w:t>SUBMITTED TO</w:t>
      </w:r>
    </w:p>
    <w:p w14:paraId="33DA5686" w14:textId="77777777" w:rsidR="0041142D" w:rsidRPr="00964C68" w:rsidRDefault="0041142D" w:rsidP="003065DA">
      <w:pPr>
        <w:pStyle w:val="BodyTextIndent2"/>
        <w:spacing w:after="0" w:line="276" w:lineRule="auto"/>
        <w:ind w:left="0"/>
        <w:jc w:val="center"/>
        <w:rPr>
          <w:rFonts w:ascii="Utsaah" w:hAnsi="Utsaah" w:cs="Utsaah"/>
          <w:b/>
          <w:bCs/>
          <w:sz w:val="42"/>
          <w:szCs w:val="36"/>
        </w:rPr>
      </w:pPr>
      <w:r w:rsidRPr="00964C68">
        <w:rPr>
          <w:rFonts w:ascii="Utsaah" w:hAnsi="Utsaah" w:cs="Utsaah"/>
          <w:b/>
          <w:bCs/>
          <w:sz w:val="42"/>
          <w:szCs w:val="36"/>
        </w:rPr>
        <w:t>Department of Computer Science &amp; Engineering</w:t>
      </w:r>
    </w:p>
    <w:p w14:paraId="5A361C7C" w14:textId="77777777" w:rsidR="0041142D" w:rsidRPr="000C1643" w:rsidRDefault="0041142D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i/>
          <w:sz w:val="44"/>
          <w:szCs w:val="36"/>
        </w:rPr>
      </w:pPr>
    </w:p>
    <w:p w14:paraId="68EF97A9" w14:textId="77777777" w:rsidR="00ED7A83" w:rsidRPr="003F1311" w:rsidRDefault="00ED7A83" w:rsidP="0041142D">
      <w:pPr>
        <w:pStyle w:val="BodyTextIndent2"/>
        <w:spacing w:after="0" w:line="240" w:lineRule="auto"/>
        <w:ind w:left="0"/>
        <w:jc w:val="center"/>
        <w:rPr>
          <w:rFonts w:ascii="Sylfaen" w:hAnsi="Sylfaen" w:cs="Utsaah"/>
          <w:bCs/>
          <w:i/>
          <w:szCs w:val="36"/>
        </w:rPr>
      </w:pPr>
      <w:r w:rsidRPr="003F1311">
        <w:rPr>
          <w:rFonts w:ascii="Sylfaen" w:hAnsi="Sylfaen" w:cs="Utsaah"/>
          <w:bCs/>
          <w:i/>
          <w:szCs w:val="36"/>
        </w:rPr>
        <w:t>by</w:t>
      </w:r>
    </w:p>
    <w:p w14:paraId="4A9A2DB3" w14:textId="77777777" w:rsidR="00ED7A83" w:rsidRPr="000C1643" w:rsidRDefault="00ED7A83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i/>
          <w:sz w:val="44"/>
          <w:szCs w:val="36"/>
        </w:rPr>
      </w:pPr>
    </w:p>
    <w:p w14:paraId="17D7F6CF" w14:textId="39B8A675" w:rsidR="00245930" w:rsidRDefault="00245930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sz w:val="44"/>
          <w:szCs w:val="36"/>
        </w:rPr>
      </w:pPr>
      <w:r w:rsidRPr="000C1643">
        <w:rPr>
          <w:rFonts w:ascii="Utsaah" w:hAnsi="Utsaah" w:cs="Utsaah"/>
          <w:bCs/>
          <w:sz w:val="44"/>
          <w:szCs w:val="36"/>
        </w:rPr>
        <w:t>Name of the studen</w:t>
      </w:r>
      <w:r w:rsidR="009C777A">
        <w:rPr>
          <w:rFonts w:ascii="Utsaah" w:hAnsi="Utsaah" w:cs="Utsaah"/>
          <w:bCs/>
          <w:sz w:val="44"/>
          <w:szCs w:val="36"/>
        </w:rPr>
        <w:t>ts</w:t>
      </w:r>
    </w:p>
    <w:p w14:paraId="771DE74B" w14:textId="516C0415" w:rsidR="009C777A" w:rsidRPr="009C777A" w:rsidRDefault="009C777A" w:rsidP="0041142D">
      <w:pPr>
        <w:pStyle w:val="BodyTextIndent2"/>
        <w:spacing w:after="0" w:line="240" w:lineRule="auto"/>
        <w:ind w:left="0"/>
        <w:jc w:val="center"/>
        <w:rPr>
          <w:bCs/>
          <w:sz w:val="32"/>
        </w:rPr>
      </w:pPr>
      <w:r w:rsidRPr="009C777A">
        <w:rPr>
          <w:bCs/>
          <w:sz w:val="32"/>
        </w:rPr>
        <w:t>Reeva Nanda 220962310 Roll 48</w:t>
      </w:r>
    </w:p>
    <w:p w14:paraId="797FE945" w14:textId="49D348B6" w:rsidR="009C777A" w:rsidRPr="009C777A" w:rsidRDefault="009C777A" w:rsidP="0041142D">
      <w:pPr>
        <w:pStyle w:val="BodyTextIndent2"/>
        <w:spacing w:after="0" w:line="240" w:lineRule="auto"/>
        <w:ind w:left="0"/>
        <w:jc w:val="center"/>
        <w:rPr>
          <w:bCs/>
          <w:sz w:val="32"/>
        </w:rPr>
      </w:pPr>
      <w:r w:rsidRPr="009C777A">
        <w:rPr>
          <w:bCs/>
          <w:sz w:val="32"/>
        </w:rPr>
        <w:t xml:space="preserve">Dev Vasudevan 220962378 Roll 60 </w:t>
      </w:r>
      <w:r w:rsidRPr="009C777A">
        <w:rPr>
          <w:bCs/>
          <w:sz w:val="32"/>
        </w:rPr>
        <w:br/>
        <w:t xml:space="preserve">Laven </w:t>
      </w:r>
      <w:proofErr w:type="spellStart"/>
      <w:r w:rsidRPr="009C777A">
        <w:rPr>
          <w:bCs/>
          <w:sz w:val="32"/>
        </w:rPr>
        <w:t>Shivastava</w:t>
      </w:r>
      <w:proofErr w:type="spellEnd"/>
      <w:r w:rsidRPr="009C777A">
        <w:rPr>
          <w:bCs/>
          <w:sz w:val="32"/>
        </w:rPr>
        <w:br/>
        <w:t xml:space="preserve">Aravind Shenoy </w:t>
      </w:r>
    </w:p>
    <w:p w14:paraId="3909D02E" w14:textId="778152A1" w:rsidR="00832F15" w:rsidRPr="000C1643" w:rsidRDefault="009C777A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sz w:val="44"/>
          <w:szCs w:val="36"/>
        </w:rPr>
      </w:pPr>
      <w:r>
        <w:rPr>
          <w:rFonts w:ascii="Utsaah" w:hAnsi="Utsaah" w:cs="Utsaah"/>
          <w:bCs/>
          <w:sz w:val="36"/>
          <w:szCs w:val="36"/>
        </w:rPr>
        <w:t>4</w:t>
      </w:r>
      <w:r w:rsidRPr="009C777A">
        <w:rPr>
          <w:rFonts w:ascii="Utsaah" w:hAnsi="Utsaah" w:cs="Utsaah"/>
          <w:bCs/>
          <w:sz w:val="36"/>
          <w:szCs w:val="36"/>
          <w:vertAlign w:val="superscript"/>
        </w:rPr>
        <w:t>th</w:t>
      </w:r>
      <w:r>
        <w:rPr>
          <w:rFonts w:ascii="Utsaah" w:hAnsi="Utsaah" w:cs="Utsaah"/>
          <w:bCs/>
          <w:sz w:val="36"/>
          <w:szCs w:val="36"/>
        </w:rPr>
        <w:t xml:space="preserve"> Semester </w:t>
      </w:r>
    </w:p>
    <w:p w14:paraId="488451C6" w14:textId="77777777" w:rsidR="00245930" w:rsidRPr="000C1643" w:rsidRDefault="00245930" w:rsidP="0041142D">
      <w:pPr>
        <w:rPr>
          <w:rFonts w:ascii="Utsaah" w:hAnsi="Utsaah" w:cs="Utsaah"/>
          <w:sz w:val="32"/>
        </w:rPr>
      </w:pPr>
    </w:p>
    <w:p w14:paraId="1741E356" w14:textId="77777777" w:rsidR="00832F15" w:rsidRPr="000C1643" w:rsidRDefault="00832F15" w:rsidP="0041142D">
      <w:pPr>
        <w:jc w:val="center"/>
        <w:rPr>
          <w:rFonts w:ascii="Utsaah" w:hAnsi="Utsaah" w:cs="Utsaah"/>
          <w:sz w:val="32"/>
        </w:rPr>
      </w:pPr>
    </w:p>
    <w:p w14:paraId="55BB1BE1" w14:textId="77777777" w:rsidR="000C1643" w:rsidRDefault="000C1643" w:rsidP="0041142D">
      <w:pPr>
        <w:jc w:val="center"/>
        <w:rPr>
          <w:rFonts w:ascii="Utsaah" w:hAnsi="Utsaah" w:cs="Utsaah"/>
          <w:sz w:val="32"/>
        </w:rPr>
      </w:pPr>
    </w:p>
    <w:p w14:paraId="2046DA08" w14:textId="77777777" w:rsidR="005645EE" w:rsidRDefault="005645EE" w:rsidP="0041142D">
      <w:pPr>
        <w:jc w:val="center"/>
        <w:rPr>
          <w:rFonts w:ascii="Utsaah" w:hAnsi="Utsaah" w:cs="Utsaah"/>
          <w:sz w:val="32"/>
        </w:rPr>
      </w:pPr>
    </w:p>
    <w:p w14:paraId="5103BE0B" w14:textId="77777777" w:rsidR="005645EE" w:rsidRPr="000C1643" w:rsidRDefault="005645EE" w:rsidP="0041142D">
      <w:pPr>
        <w:jc w:val="center"/>
        <w:rPr>
          <w:rFonts w:ascii="Utsaah" w:hAnsi="Utsaah" w:cs="Utsaah"/>
          <w:sz w:val="32"/>
        </w:rPr>
      </w:pPr>
    </w:p>
    <w:p w14:paraId="06296514" w14:textId="77777777" w:rsidR="007876E7" w:rsidRDefault="007876E7" w:rsidP="007876E7">
      <w:pPr>
        <w:spacing w:line="276" w:lineRule="auto"/>
        <w:ind w:left="360" w:hanging="76"/>
        <w:jc w:val="center"/>
        <w:rPr>
          <w:rFonts w:ascii="Sylfaen" w:hAnsi="Sylfaen" w:cs="Utsaah"/>
          <w:sz w:val="24"/>
        </w:rPr>
      </w:pPr>
    </w:p>
    <w:p w14:paraId="7D1757AD" w14:textId="77777777" w:rsidR="007876E7" w:rsidRDefault="007876E7" w:rsidP="007876E7">
      <w:pPr>
        <w:spacing w:line="276" w:lineRule="auto"/>
        <w:ind w:left="360" w:hanging="76"/>
        <w:jc w:val="center"/>
        <w:rPr>
          <w:rFonts w:ascii="Sylfaen" w:hAnsi="Sylfaen" w:cs="Utsaah"/>
          <w:sz w:val="24"/>
        </w:rPr>
      </w:pPr>
    </w:p>
    <w:p w14:paraId="038B7685" w14:textId="77777777" w:rsidR="007876E7" w:rsidRDefault="007876E7" w:rsidP="007876E7">
      <w:pPr>
        <w:spacing w:line="276" w:lineRule="auto"/>
        <w:ind w:left="360" w:hanging="76"/>
        <w:jc w:val="center"/>
        <w:rPr>
          <w:rFonts w:ascii="Sylfaen" w:hAnsi="Sylfaen" w:cs="Utsaah"/>
          <w:sz w:val="24"/>
        </w:rPr>
      </w:pPr>
    </w:p>
    <w:p w14:paraId="184E8ABC" w14:textId="77777777" w:rsidR="007876E7" w:rsidRDefault="00683C67" w:rsidP="007876E7">
      <w:pPr>
        <w:spacing w:line="276" w:lineRule="auto"/>
        <w:ind w:left="360" w:hanging="76"/>
        <w:rPr>
          <w:rFonts w:ascii="Sylfaen" w:hAnsi="Sylfaen" w:cs="Utsaah"/>
          <w:sz w:val="24"/>
        </w:rPr>
      </w:pPr>
      <w:r>
        <w:rPr>
          <w:rFonts w:ascii="Sylfaen" w:hAnsi="Sylfaen" w:cs="Utsaah"/>
          <w:sz w:val="24"/>
        </w:rPr>
        <w:tab/>
      </w:r>
      <w:r>
        <w:rPr>
          <w:rFonts w:ascii="Sylfaen" w:hAnsi="Sylfaen" w:cs="Utsaah"/>
          <w:sz w:val="24"/>
        </w:rPr>
        <w:tab/>
      </w:r>
      <w:r>
        <w:rPr>
          <w:rFonts w:ascii="Sylfaen" w:hAnsi="Sylfaen" w:cs="Utsaah"/>
          <w:sz w:val="24"/>
        </w:rPr>
        <w:tab/>
      </w:r>
      <w:r>
        <w:rPr>
          <w:rFonts w:ascii="Sylfaen" w:hAnsi="Sylfaen" w:cs="Utsaah"/>
          <w:sz w:val="24"/>
        </w:rPr>
        <w:tab/>
      </w:r>
      <w:r>
        <w:rPr>
          <w:rFonts w:ascii="Sylfaen" w:hAnsi="Sylfaen" w:cs="Utsaah"/>
          <w:sz w:val="24"/>
        </w:rPr>
        <w:tab/>
      </w:r>
      <w:r>
        <w:rPr>
          <w:rFonts w:ascii="Sylfaen" w:hAnsi="Sylfaen" w:cs="Utsaah"/>
          <w:sz w:val="24"/>
        </w:rPr>
        <w:tab/>
      </w:r>
      <w:r w:rsidR="007876E7">
        <w:rPr>
          <w:rFonts w:ascii="Sylfaen" w:hAnsi="Sylfaen" w:cs="Utsaah"/>
          <w:sz w:val="24"/>
        </w:rPr>
        <w:tab/>
      </w:r>
      <w:r w:rsidR="007876E7">
        <w:rPr>
          <w:rFonts w:ascii="Sylfaen" w:hAnsi="Sylfaen" w:cs="Utsaah"/>
          <w:sz w:val="24"/>
        </w:rPr>
        <w:tab/>
      </w:r>
      <w:r w:rsidR="007876E7">
        <w:rPr>
          <w:rFonts w:ascii="Sylfaen" w:hAnsi="Sylfaen" w:cs="Utsaah"/>
          <w:sz w:val="24"/>
        </w:rPr>
        <w:tab/>
        <w:t xml:space="preserve">   Name &amp; Signature of Evaluator</w:t>
      </w:r>
    </w:p>
    <w:p w14:paraId="182D0D8A" w14:textId="77777777" w:rsidR="001A6CF2" w:rsidRDefault="001A6CF2" w:rsidP="0041142D">
      <w:pPr>
        <w:jc w:val="center"/>
        <w:rPr>
          <w:rFonts w:ascii="Utsaah" w:hAnsi="Utsaah" w:cs="Utsaah"/>
          <w:sz w:val="32"/>
        </w:rPr>
      </w:pPr>
    </w:p>
    <w:p w14:paraId="511318E8" w14:textId="77777777" w:rsidR="005645EE" w:rsidRDefault="005645EE" w:rsidP="0041142D">
      <w:pPr>
        <w:jc w:val="center"/>
        <w:rPr>
          <w:rFonts w:ascii="Utsaah" w:hAnsi="Utsaah" w:cs="Utsaah"/>
          <w:sz w:val="32"/>
        </w:rPr>
      </w:pPr>
    </w:p>
    <w:p w14:paraId="37B55BD8" w14:textId="77777777" w:rsidR="005645EE" w:rsidRDefault="005645EE" w:rsidP="0041142D">
      <w:pPr>
        <w:jc w:val="center"/>
        <w:rPr>
          <w:rFonts w:ascii="Utsaah" w:hAnsi="Utsaah" w:cs="Utsaah"/>
          <w:sz w:val="32"/>
        </w:rPr>
      </w:pPr>
    </w:p>
    <w:p w14:paraId="1C7E278E" w14:textId="364AC262" w:rsidR="005645EE" w:rsidRDefault="005645EE" w:rsidP="005645EE">
      <w:pPr>
        <w:rPr>
          <w:rFonts w:ascii="Utsaah" w:hAnsi="Utsaah" w:cs="Utsaah"/>
          <w:sz w:val="32"/>
        </w:rPr>
      </w:pPr>
    </w:p>
    <w:p w14:paraId="4940ECD5" w14:textId="6D0FF3B4" w:rsidR="009F481E" w:rsidRDefault="001A6CF2" w:rsidP="005645EE">
      <w:pPr>
        <w:jc w:val="center"/>
        <w:rPr>
          <w:rFonts w:ascii="Utsaah" w:hAnsi="Utsaah" w:cs="Utsaah"/>
          <w:sz w:val="32"/>
        </w:rPr>
      </w:pPr>
      <w:r>
        <w:rPr>
          <w:rFonts w:ascii="Utsaah" w:hAnsi="Utsaah" w:cs="Utsaah"/>
          <w:sz w:val="32"/>
        </w:rPr>
        <w:t>(</w:t>
      </w:r>
      <w:r w:rsidR="005F3FB8">
        <w:rPr>
          <w:rFonts w:ascii="Utsaah" w:hAnsi="Utsaah" w:cs="Utsaah"/>
          <w:sz w:val="32"/>
        </w:rPr>
        <w:t>Jan</w:t>
      </w:r>
      <w:r w:rsidR="00E56BB8">
        <w:rPr>
          <w:rFonts w:ascii="Utsaah" w:hAnsi="Utsaah" w:cs="Utsaah"/>
          <w:sz w:val="32"/>
        </w:rPr>
        <w:t xml:space="preserve"> 202</w:t>
      </w:r>
      <w:r w:rsidR="005F3FB8">
        <w:rPr>
          <w:rFonts w:ascii="Utsaah" w:hAnsi="Utsaah" w:cs="Utsaah"/>
          <w:sz w:val="32"/>
        </w:rPr>
        <w:t>4</w:t>
      </w:r>
      <w:r w:rsidR="00784AC4">
        <w:rPr>
          <w:rFonts w:ascii="Utsaah" w:hAnsi="Utsaah" w:cs="Utsaah"/>
          <w:sz w:val="32"/>
        </w:rPr>
        <w:t xml:space="preserve"> -</w:t>
      </w:r>
      <w:r w:rsidR="00E56BB8">
        <w:rPr>
          <w:rFonts w:ascii="Utsaah" w:hAnsi="Utsaah" w:cs="Utsaah"/>
          <w:sz w:val="32"/>
        </w:rPr>
        <w:t xml:space="preserve"> </w:t>
      </w:r>
      <w:r w:rsidR="005F3FB8">
        <w:rPr>
          <w:rFonts w:ascii="Utsaah" w:hAnsi="Utsaah" w:cs="Utsaah"/>
          <w:sz w:val="32"/>
        </w:rPr>
        <w:t>May 2</w:t>
      </w:r>
      <w:r w:rsidR="00E56BB8">
        <w:rPr>
          <w:rFonts w:ascii="Utsaah" w:hAnsi="Utsaah" w:cs="Utsaah"/>
          <w:sz w:val="32"/>
        </w:rPr>
        <w:t>02</w:t>
      </w:r>
      <w:r w:rsidR="005F3FB8">
        <w:rPr>
          <w:rFonts w:ascii="Utsaah" w:hAnsi="Utsaah" w:cs="Utsaah"/>
          <w:sz w:val="32"/>
        </w:rPr>
        <w:t>4</w:t>
      </w:r>
      <w:r>
        <w:rPr>
          <w:rFonts w:ascii="Utsaah" w:hAnsi="Utsaah" w:cs="Utsaah"/>
          <w:sz w:val="32"/>
        </w:rPr>
        <w:t>)</w:t>
      </w:r>
    </w:p>
    <w:p w14:paraId="5ACA7993" w14:textId="77777777" w:rsidR="001A6CF2" w:rsidRPr="000C1643" w:rsidRDefault="001A6CF2" w:rsidP="0041142D">
      <w:pPr>
        <w:jc w:val="center"/>
        <w:rPr>
          <w:rFonts w:ascii="Utsaah" w:hAnsi="Utsaah" w:cs="Utsaah"/>
          <w:sz w:val="32"/>
        </w:rPr>
      </w:pPr>
    </w:p>
    <w:tbl>
      <w:tblPr>
        <w:tblW w:w="9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16"/>
        <w:gridCol w:w="630"/>
        <w:gridCol w:w="6480"/>
        <w:gridCol w:w="1056"/>
      </w:tblGrid>
      <w:tr w:rsidR="00FD4F4D" w:rsidRPr="00536737" w14:paraId="30F428FF" w14:textId="77777777" w:rsidTr="00E1385B">
        <w:trPr>
          <w:cantSplit/>
        </w:trPr>
        <w:tc>
          <w:tcPr>
            <w:tcW w:w="9198" w:type="dxa"/>
            <w:gridSpan w:val="5"/>
            <w:vAlign w:val="center"/>
          </w:tcPr>
          <w:p w14:paraId="24A6E035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32"/>
              </w:rPr>
              <w:t xml:space="preserve">Table of </w:t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  <w:szCs w:val="32"/>
              </w:rPr>
              <w:t>Contents</w:t>
            </w:r>
          </w:p>
        </w:tc>
      </w:tr>
      <w:tr w:rsidR="00FD4F4D" w:rsidRPr="00536737" w14:paraId="550C0D64" w14:textId="77777777" w:rsidTr="00E1385B">
        <w:tc>
          <w:tcPr>
            <w:tcW w:w="8142" w:type="dxa"/>
            <w:gridSpan w:val="4"/>
            <w:vAlign w:val="center"/>
          </w:tcPr>
          <w:p w14:paraId="21D58D04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188F85C8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sz w:val="24"/>
                <w:szCs w:val="28"/>
              </w:rPr>
              <w:t>Page No</w:t>
            </w:r>
          </w:p>
        </w:tc>
      </w:tr>
      <w:tr w:rsidR="00FD4F4D" w:rsidRPr="00536737" w14:paraId="762E28D7" w14:textId="77777777" w:rsidTr="00E1385B">
        <w:trPr>
          <w:cantSplit/>
        </w:trPr>
        <w:tc>
          <w:tcPr>
            <w:tcW w:w="9198" w:type="dxa"/>
            <w:gridSpan w:val="5"/>
            <w:vAlign w:val="center"/>
          </w:tcPr>
          <w:p w14:paraId="4A6A96F6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1531ABFA" w14:textId="77777777" w:rsidTr="00E1385B">
        <w:trPr>
          <w:trHeight w:val="337"/>
        </w:trPr>
        <w:tc>
          <w:tcPr>
            <w:tcW w:w="1662" w:type="dxa"/>
            <w:gridSpan w:val="3"/>
            <w:vAlign w:val="center"/>
          </w:tcPr>
          <w:p w14:paraId="63E1B943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1</w:t>
            </w:r>
          </w:p>
        </w:tc>
        <w:tc>
          <w:tcPr>
            <w:tcW w:w="6480" w:type="dxa"/>
            <w:vAlign w:val="center"/>
          </w:tcPr>
          <w:p w14:paraId="658D349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INTRODUCTION</w:t>
            </w:r>
          </w:p>
        </w:tc>
        <w:tc>
          <w:tcPr>
            <w:tcW w:w="1056" w:type="dxa"/>
            <w:vAlign w:val="center"/>
          </w:tcPr>
          <w:p w14:paraId="7527DC0C" w14:textId="77777777" w:rsidR="00FD4F4D" w:rsidRPr="00D82D57" w:rsidRDefault="00FD4F4D" w:rsidP="00E1385B">
            <w:pPr>
              <w:spacing w:line="300" w:lineRule="auto"/>
              <w:jc w:val="center"/>
              <w:rPr>
                <w:bCs/>
                <w:sz w:val="24"/>
              </w:rPr>
            </w:pPr>
            <w:r w:rsidRPr="00D82D57">
              <w:rPr>
                <w:bCs/>
                <w:sz w:val="24"/>
              </w:rPr>
              <w:t>1</w:t>
            </w:r>
          </w:p>
        </w:tc>
      </w:tr>
      <w:tr w:rsidR="00FD4F4D" w:rsidRPr="00536737" w14:paraId="05528168" w14:textId="77777777" w:rsidTr="00E1385B">
        <w:trPr>
          <w:cantSplit/>
        </w:trPr>
        <w:tc>
          <w:tcPr>
            <w:tcW w:w="516" w:type="dxa"/>
            <w:vAlign w:val="center"/>
          </w:tcPr>
          <w:p w14:paraId="2D9F53C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545E282D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1.1</w:t>
            </w:r>
          </w:p>
        </w:tc>
        <w:tc>
          <w:tcPr>
            <w:tcW w:w="7110" w:type="dxa"/>
            <w:gridSpan w:val="2"/>
            <w:vAlign w:val="center"/>
          </w:tcPr>
          <w:p w14:paraId="3B381E3D" w14:textId="77777777" w:rsidR="00FD4F4D" w:rsidRPr="00536737" w:rsidRDefault="00FD4F4D" w:rsidP="00E1385B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056" w:type="dxa"/>
            <w:vAlign w:val="center"/>
          </w:tcPr>
          <w:p w14:paraId="72ECE678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D4F4D" w:rsidRPr="00536737" w14:paraId="3685C895" w14:textId="77777777" w:rsidTr="00E1385B">
        <w:trPr>
          <w:cantSplit/>
        </w:trPr>
        <w:tc>
          <w:tcPr>
            <w:tcW w:w="516" w:type="dxa"/>
            <w:vAlign w:val="center"/>
          </w:tcPr>
          <w:p w14:paraId="493B3757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FC6E629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1.2</w:t>
            </w:r>
          </w:p>
        </w:tc>
        <w:tc>
          <w:tcPr>
            <w:tcW w:w="7110" w:type="dxa"/>
            <w:gridSpan w:val="2"/>
            <w:vAlign w:val="center"/>
          </w:tcPr>
          <w:p w14:paraId="0C789FC5" w14:textId="77777777" w:rsidR="00FD4F4D" w:rsidRPr="00536737" w:rsidRDefault="00683C67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Problem Statement</w:t>
            </w:r>
          </w:p>
        </w:tc>
        <w:tc>
          <w:tcPr>
            <w:tcW w:w="1056" w:type="dxa"/>
            <w:vAlign w:val="center"/>
          </w:tcPr>
          <w:p w14:paraId="0A95F933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01E6EF53" w14:textId="77777777" w:rsidTr="00E1385B">
        <w:trPr>
          <w:cantSplit/>
          <w:trHeight w:val="75"/>
        </w:trPr>
        <w:tc>
          <w:tcPr>
            <w:tcW w:w="516" w:type="dxa"/>
            <w:vAlign w:val="center"/>
          </w:tcPr>
          <w:p w14:paraId="456CD8A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BC0D81B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1.3</w:t>
            </w:r>
          </w:p>
        </w:tc>
        <w:tc>
          <w:tcPr>
            <w:tcW w:w="7110" w:type="dxa"/>
            <w:gridSpan w:val="2"/>
            <w:vAlign w:val="center"/>
          </w:tcPr>
          <w:p w14:paraId="302F88A8" w14:textId="77777777" w:rsidR="00FD4F4D" w:rsidRPr="00536737" w:rsidRDefault="00683C67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056" w:type="dxa"/>
            <w:vAlign w:val="center"/>
          </w:tcPr>
          <w:p w14:paraId="2A9A70D2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7D5CC33A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1377FE20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3B6DD4F3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6ABA825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2</w:t>
            </w:r>
          </w:p>
        </w:tc>
        <w:tc>
          <w:tcPr>
            <w:tcW w:w="6480" w:type="dxa"/>
            <w:vAlign w:val="center"/>
          </w:tcPr>
          <w:p w14:paraId="1027A152" w14:textId="77777777" w:rsidR="00FD4F4D" w:rsidRPr="00536737" w:rsidRDefault="0023185A" w:rsidP="00E1385B">
            <w:pPr>
              <w:pStyle w:val="Heading2"/>
              <w:spacing w:line="300" w:lineRule="auto"/>
              <w:rPr>
                <w:bCs w:val="0"/>
              </w:rPr>
            </w:pPr>
            <w:r>
              <w:rPr>
                <w:bCs w:val="0"/>
                <w:sz w:val="24"/>
              </w:rPr>
              <w:t>LITERATURE REVIEW</w:t>
            </w:r>
            <w:r w:rsidR="00683C67">
              <w:rPr>
                <w:bCs w:val="0"/>
                <w:sz w:val="24"/>
              </w:rPr>
              <w:t xml:space="preserve"> – Mention the </w:t>
            </w:r>
            <w:r>
              <w:rPr>
                <w:bCs w:val="0"/>
                <w:sz w:val="24"/>
              </w:rPr>
              <w:t>topic from syllabus</w:t>
            </w:r>
          </w:p>
        </w:tc>
        <w:tc>
          <w:tcPr>
            <w:tcW w:w="1056" w:type="dxa"/>
            <w:vAlign w:val="center"/>
          </w:tcPr>
          <w:p w14:paraId="5B648C79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34470850" w14:textId="77777777" w:rsidTr="00E1385B">
        <w:trPr>
          <w:trHeight w:val="75"/>
        </w:trPr>
        <w:tc>
          <w:tcPr>
            <w:tcW w:w="516" w:type="dxa"/>
            <w:vAlign w:val="center"/>
          </w:tcPr>
          <w:p w14:paraId="7F8F43B1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624E034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2.1</w:t>
            </w:r>
          </w:p>
        </w:tc>
        <w:tc>
          <w:tcPr>
            <w:tcW w:w="7110" w:type="dxa"/>
            <w:gridSpan w:val="2"/>
            <w:vAlign w:val="center"/>
          </w:tcPr>
          <w:p w14:paraId="3FB9EAF4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5A777818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F17E832" w14:textId="77777777" w:rsidTr="00E1385B">
        <w:trPr>
          <w:trHeight w:val="75"/>
        </w:trPr>
        <w:tc>
          <w:tcPr>
            <w:tcW w:w="516" w:type="dxa"/>
            <w:vAlign w:val="center"/>
          </w:tcPr>
          <w:p w14:paraId="2416A581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3D8016F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2.2</w:t>
            </w:r>
          </w:p>
        </w:tc>
        <w:tc>
          <w:tcPr>
            <w:tcW w:w="7110" w:type="dxa"/>
            <w:gridSpan w:val="2"/>
            <w:vAlign w:val="center"/>
          </w:tcPr>
          <w:p w14:paraId="60BBC24F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1E1A3960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72AFE884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0333BB95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05AE3D33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6178024B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3</w:t>
            </w:r>
          </w:p>
        </w:tc>
        <w:tc>
          <w:tcPr>
            <w:tcW w:w="6480" w:type="dxa"/>
            <w:vAlign w:val="center"/>
          </w:tcPr>
          <w:p w14:paraId="53FCEF35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METHODOLOGY</w:t>
            </w:r>
            <w:r w:rsidR="00683C67">
              <w:rPr>
                <w:b/>
                <w:bCs/>
                <w:sz w:val="24"/>
              </w:rPr>
              <w:t xml:space="preserve"> – Discussion of algorithm and technique used</w:t>
            </w:r>
          </w:p>
        </w:tc>
        <w:tc>
          <w:tcPr>
            <w:tcW w:w="1056" w:type="dxa"/>
            <w:vAlign w:val="center"/>
          </w:tcPr>
          <w:p w14:paraId="297196AD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31D0A94D" w14:textId="77777777" w:rsidTr="00E1385B">
        <w:trPr>
          <w:trHeight w:val="75"/>
        </w:trPr>
        <w:tc>
          <w:tcPr>
            <w:tcW w:w="516" w:type="dxa"/>
            <w:vAlign w:val="center"/>
          </w:tcPr>
          <w:p w14:paraId="086E728C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02D0E00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3.1</w:t>
            </w:r>
          </w:p>
        </w:tc>
        <w:tc>
          <w:tcPr>
            <w:tcW w:w="7110" w:type="dxa"/>
            <w:gridSpan w:val="2"/>
            <w:vAlign w:val="center"/>
          </w:tcPr>
          <w:p w14:paraId="2B7EBEC3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3869117D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4C1C268" w14:textId="77777777" w:rsidTr="00E1385B">
        <w:trPr>
          <w:trHeight w:val="75"/>
        </w:trPr>
        <w:tc>
          <w:tcPr>
            <w:tcW w:w="516" w:type="dxa"/>
            <w:vAlign w:val="center"/>
          </w:tcPr>
          <w:p w14:paraId="2CFBADFD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E4E9388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3.2</w:t>
            </w:r>
          </w:p>
        </w:tc>
        <w:tc>
          <w:tcPr>
            <w:tcW w:w="7110" w:type="dxa"/>
            <w:gridSpan w:val="2"/>
            <w:vAlign w:val="center"/>
          </w:tcPr>
          <w:p w14:paraId="377EB354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12B27F13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189DED44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784C0D0F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C89AFE4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7DA40412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4</w:t>
            </w:r>
          </w:p>
        </w:tc>
        <w:tc>
          <w:tcPr>
            <w:tcW w:w="6480" w:type="dxa"/>
            <w:vAlign w:val="center"/>
          </w:tcPr>
          <w:p w14:paraId="183D137D" w14:textId="77777777" w:rsidR="00FD4F4D" w:rsidRPr="00536737" w:rsidRDefault="00FD4F4D" w:rsidP="00FD4F4D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RESULT</w:t>
            </w:r>
            <w:r>
              <w:rPr>
                <w:b/>
                <w:bCs/>
                <w:sz w:val="24"/>
              </w:rPr>
              <w:t>S</w:t>
            </w:r>
            <w:r w:rsidRPr="00536737"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 DISCUSSION</w:t>
            </w:r>
          </w:p>
        </w:tc>
        <w:tc>
          <w:tcPr>
            <w:tcW w:w="1056" w:type="dxa"/>
            <w:vAlign w:val="center"/>
          </w:tcPr>
          <w:p w14:paraId="7A215A14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1D2A4CE6" w14:textId="77777777" w:rsidTr="00E1385B">
        <w:trPr>
          <w:trHeight w:val="75"/>
        </w:trPr>
        <w:tc>
          <w:tcPr>
            <w:tcW w:w="516" w:type="dxa"/>
            <w:vAlign w:val="center"/>
          </w:tcPr>
          <w:p w14:paraId="792DBD21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6ABD8C34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4.1</w:t>
            </w:r>
          </w:p>
        </w:tc>
        <w:tc>
          <w:tcPr>
            <w:tcW w:w="7110" w:type="dxa"/>
            <w:gridSpan w:val="2"/>
            <w:vAlign w:val="center"/>
          </w:tcPr>
          <w:p w14:paraId="04B8926B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37D5B916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1E0645A4" w14:textId="77777777" w:rsidTr="00E1385B">
        <w:trPr>
          <w:trHeight w:val="75"/>
        </w:trPr>
        <w:tc>
          <w:tcPr>
            <w:tcW w:w="516" w:type="dxa"/>
            <w:vAlign w:val="center"/>
          </w:tcPr>
          <w:p w14:paraId="7AD4C71A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FE72F73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4.2</w:t>
            </w:r>
          </w:p>
        </w:tc>
        <w:tc>
          <w:tcPr>
            <w:tcW w:w="7110" w:type="dxa"/>
            <w:gridSpan w:val="2"/>
            <w:vAlign w:val="center"/>
          </w:tcPr>
          <w:p w14:paraId="7314241E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66BA8ED4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31BB6355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71AA6A42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549B946F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7CDE895E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5</w:t>
            </w:r>
          </w:p>
        </w:tc>
        <w:tc>
          <w:tcPr>
            <w:tcW w:w="6480" w:type="dxa"/>
            <w:vAlign w:val="center"/>
          </w:tcPr>
          <w:p w14:paraId="0048E505" w14:textId="77777777" w:rsidR="00FD4F4D" w:rsidRPr="00536737" w:rsidRDefault="00FD4F4D" w:rsidP="00FD4F4D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CONCLUSIO</w:t>
            </w:r>
            <w:r>
              <w:rPr>
                <w:b/>
                <w:bCs/>
                <w:sz w:val="24"/>
              </w:rPr>
              <w:t>NS AND</w:t>
            </w:r>
            <w:r w:rsidRPr="00536737">
              <w:rPr>
                <w:b/>
                <w:bCs/>
                <w:sz w:val="24"/>
              </w:rPr>
              <w:t xml:space="preserve"> FUTURE </w:t>
            </w:r>
            <w:r>
              <w:rPr>
                <w:b/>
                <w:bCs/>
                <w:sz w:val="24"/>
              </w:rPr>
              <w:t>ENHANCEMENTS</w:t>
            </w:r>
          </w:p>
        </w:tc>
        <w:tc>
          <w:tcPr>
            <w:tcW w:w="1056" w:type="dxa"/>
            <w:vAlign w:val="center"/>
          </w:tcPr>
          <w:p w14:paraId="0786ACB0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6C11E2B7" w14:textId="77777777" w:rsidTr="00E1385B">
        <w:trPr>
          <w:trHeight w:val="75"/>
        </w:trPr>
        <w:tc>
          <w:tcPr>
            <w:tcW w:w="516" w:type="dxa"/>
            <w:vAlign w:val="center"/>
          </w:tcPr>
          <w:p w14:paraId="6F9A4CE4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0D84AAF0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5.1</w:t>
            </w:r>
          </w:p>
        </w:tc>
        <w:tc>
          <w:tcPr>
            <w:tcW w:w="7110" w:type="dxa"/>
            <w:gridSpan w:val="2"/>
            <w:vAlign w:val="center"/>
          </w:tcPr>
          <w:p w14:paraId="359E6014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17D89D29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702E1244" w14:textId="77777777" w:rsidTr="00E1385B">
        <w:trPr>
          <w:trHeight w:val="75"/>
        </w:trPr>
        <w:tc>
          <w:tcPr>
            <w:tcW w:w="516" w:type="dxa"/>
            <w:vAlign w:val="center"/>
          </w:tcPr>
          <w:p w14:paraId="053388DC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516157F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5.2</w:t>
            </w:r>
          </w:p>
        </w:tc>
        <w:tc>
          <w:tcPr>
            <w:tcW w:w="7110" w:type="dxa"/>
            <w:gridSpan w:val="2"/>
            <w:vAlign w:val="center"/>
          </w:tcPr>
          <w:p w14:paraId="5B437E1B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4749AAE6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98E23E3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327FBD4E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27367A1E" w14:textId="77777777" w:rsidTr="00E1385B">
        <w:trPr>
          <w:cantSplit/>
          <w:trHeight w:val="75"/>
        </w:trPr>
        <w:tc>
          <w:tcPr>
            <w:tcW w:w="8142" w:type="dxa"/>
            <w:gridSpan w:val="4"/>
            <w:vAlign w:val="center"/>
          </w:tcPr>
          <w:p w14:paraId="0D03B168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REFERENCES</w:t>
            </w:r>
          </w:p>
        </w:tc>
        <w:tc>
          <w:tcPr>
            <w:tcW w:w="1056" w:type="dxa"/>
            <w:vAlign w:val="center"/>
          </w:tcPr>
          <w:p w14:paraId="61B99282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62227847" w14:textId="77777777" w:rsidTr="00E1385B">
        <w:trPr>
          <w:cantSplit/>
          <w:trHeight w:val="75"/>
        </w:trPr>
        <w:tc>
          <w:tcPr>
            <w:tcW w:w="8142" w:type="dxa"/>
            <w:gridSpan w:val="4"/>
            <w:vAlign w:val="center"/>
          </w:tcPr>
          <w:p w14:paraId="6FF79229" w14:textId="77777777" w:rsidR="00FD4F4D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056" w:type="dxa"/>
            <w:vAlign w:val="center"/>
          </w:tcPr>
          <w:p w14:paraId="07AF10C1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</w:tbl>
    <w:p w14:paraId="5F6D3686" w14:textId="77777777" w:rsidR="004A63F2" w:rsidRDefault="004A63F2" w:rsidP="0041142D">
      <w:pPr>
        <w:jc w:val="center"/>
        <w:rPr>
          <w:rFonts w:ascii="Utsaah" w:hAnsi="Utsaah" w:cs="Utsaah"/>
          <w:sz w:val="32"/>
        </w:rPr>
      </w:pPr>
    </w:p>
    <w:p w14:paraId="7BD1A0BF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3410B912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0098C0C8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7F2878F1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4EB4AFE9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04CD547E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542F06E4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2B283D9C" w14:textId="77777777" w:rsidR="006F4DB4" w:rsidRPr="00683C67" w:rsidRDefault="00683C67" w:rsidP="00395F34">
      <w:pPr>
        <w:suppressAutoHyphens/>
        <w:spacing w:after="240"/>
        <w:rPr>
          <w:b/>
          <w:sz w:val="36"/>
        </w:rPr>
      </w:pPr>
      <w:r w:rsidRPr="00683C67">
        <w:rPr>
          <w:b/>
          <w:sz w:val="36"/>
          <w:highlight w:val="yellow"/>
        </w:rPr>
        <w:t>Rules for report making</w:t>
      </w:r>
    </w:p>
    <w:p w14:paraId="41D048E9" w14:textId="77777777" w:rsidR="00683C67" w:rsidRPr="00683C67" w:rsidRDefault="00683C67" w:rsidP="00395F34">
      <w:pPr>
        <w:suppressAutoHyphens/>
        <w:spacing w:after="240"/>
        <w:rPr>
          <w:b/>
          <w:sz w:val="32"/>
        </w:rPr>
      </w:pPr>
      <w:r w:rsidRPr="00683C67">
        <w:rPr>
          <w:b/>
          <w:sz w:val="32"/>
        </w:rPr>
        <w:t>Font – Times New Roman</w:t>
      </w:r>
    </w:p>
    <w:p w14:paraId="6E89F82B" w14:textId="41CDC2CC" w:rsidR="00683C67" w:rsidRPr="000B0C64" w:rsidRDefault="00683C67" w:rsidP="00395F34">
      <w:pPr>
        <w:suppressAutoHyphens/>
        <w:spacing w:after="240"/>
        <w:rPr>
          <w:b/>
          <w:szCs w:val="28"/>
        </w:rPr>
      </w:pPr>
      <w:r w:rsidRPr="000B0C64">
        <w:rPr>
          <w:b/>
          <w:szCs w:val="28"/>
        </w:rPr>
        <w:t>T</w:t>
      </w:r>
      <w:r w:rsidR="000B0C64" w:rsidRPr="000B0C64">
        <w:rPr>
          <w:b/>
          <w:szCs w:val="28"/>
        </w:rPr>
        <w:t>ITLES Font Size</w:t>
      </w:r>
      <w:r w:rsidRPr="000B0C64">
        <w:rPr>
          <w:b/>
          <w:szCs w:val="28"/>
        </w:rPr>
        <w:t xml:space="preserve"> – 14 pt </w:t>
      </w:r>
      <w:r w:rsidR="000B0C64">
        <w:rPr>
          <w:b/>
          <w:szCs w:val="28"/>
        </w:rPr>
        <w:t>BOLD</w:t>
      </w:r>
    </w:p>
    <w:p w14:paraId="3E028E8B" w14:textId="1AB57A70" w:rsidR="00683C67" w:rsidRPr="000B0C64" w:rsidRDefault="00683C67" w:rsidP="00395F34">
      <w:pPr>
        <w:suppressAutoHyphens/>
        <w:spacing w:after="240"/>
        <w:rPr>
          <w:b/>
          <w:sz w:val="24"/>
        </w:rPr>
      </w:pPr>
      <w:r w:rsidRPr="00683C67">
        <w:rPr>
          <w:b/>
          <w:sz w:val="32"/>
        </w:rPr>
        <w:t xml:space="preserve">               </w:t>
      </w:r>
      <w:r w:rsidRPr="000B0C64">
        <w:rPr>
          <w:b/>
          <w:sz w:val="24"/>
        </w:rPr>
        <w:t xml:space="preserve">Subtitle – 12 pt </w:t>
      </w:r>
      <w:r w:rsidR="000B0C64">
        <w:rPr>
          <w:b/>
          <w:sz w:val="24"/>
        </w:rPr>
        <w:t>BOLD</w:t>
      </w:r>
    </w:p>
    <w:p w14:paraId="03234D55" w14:textId="77777777" w:rsidR="00683C67" w:rsidRPr="000B0C64" w:rsidRDefault="00683C67" w:rsidP="00395F34">
      <w:pPr>
        <w:suppressAutoHyphens/>
        <w:spacing w:after="240"/>
        <w:rPr>
          <w:bCs/>
          <w:sz w:val="24"/>
        </w:rPr>
      </w:pPr>
      <w:r w:rsidRPr="00683C67">
        <w:rPr>
          <w:b/>
          <w:sz w:val="32"/>
        </w:rPr>
        <w:t xml:space="preserve">               </w:t>
      </w:r>
      <w:r w:rsidRPr="000B0C64">
        <w:rPr>
          <w:bCs/>
          <w:sz w:val="24"/>
        </w:rPr>
        <w:t>Content – 12 pt.</w:t>
      </w:r>
    </w:p>
    <w:p w14:paraId="7C5A5964" w14:textId="77777777" w:rsidR="00683C67" w:rsidRPr="00683C67" w:rsidRDefault="00683C67" w:rsidP="00395F34">
      <w:pPr>
        <w:suppressAutoHyphens/>
        <w:spacing w:after="240"/>
        <w:rPr>
          <w:b/>
          <w:sz w:val="32"/>
        </w:rPr>
      </w:pPr>
      <w:r w:rsidRPr="00683C67">
        <w:rPr>
          <w:b/>
          <w:sz w:val="32"/>
        </w:rPr>
        <w:t>All figures and tables should be labelled.</w:t>
      </w:r>
    </w:p>
    <w:p w14:paraId="31245548" w14:textId="77777777" w:rsidR="006F4DB4" w:rsidRPr="00D56E99" w:rsidRDefault="006F4DB4" w:rsidP="006F4DB4">
      <w:pPr>
        <w:spacing w:line="360" w:lineRule="auto"/>
        <w:jc w:val="both"/>
        <w:rPr>
          <w:b/>
        </w:rPr>
      </w:pPr>
      <w:r w:rsidRPr="00683C67">
        <w:rPr>
          <w:b/>
          <w:highlight w:val="yellow"/>
        </w:rPr>
        <w:t>Organization of Report:</w:t>
      </w:r>
    </w:p>
    <w:p w14:paraId="59E8709D" w14:textId="77777777" w:rsidR="006F4DB4" w:rsidRDefault="006F4DB4" w:rsidP="006F4DB4">
      <w:pPr>
        <w:spacing w:line="360" w:lineRule="auto"/>
        <w:jc w:val="both"/>
      </w:pPr>
      <w:r>
        <w:t xml:space="preserve">CONTENTS </w:t>
      </w:r>
    </w:p>
    <w:p w14:paraId="45351F7C" w14:textId="77777777" w:rsidR="006F4DB4" w:rsidRDefault="006F4DB4" w:rsidP="006F4DB4">
      <w:pPr>
        <w:spacing w:line="360" w:lineRule="auto"/>
        <w:jc w:val="both"/>
      </w:pPr>
      <w:r>
        <w:t xml:space="preserve">1. Introduction </w:t>
      </w:r>
    </w:p>
    <w:p w14:paraId="2205B9D5" w14:textId="77777777" w:rsidR="006F4DB4" w:rsidRDefault="006F4DB4" w:rsidP="006F4DB4">
      <w:pPr>
        <w:spacing w:line="360" w:lineRule="auto"/>
        <w:jc w:val="both"/>
      </w:pPr>
      <w:r>
        <w:t>2. Literature survey, with brief descriptions of the contributions in each of the paper referred.</w:t>
      </w:r>
      <w:r w:rsidR="00683C67">
        <w:t xml:space="preserve"> / Course content </w:t>
      </w:r>
      <w:r w:rsidR="0023185A">
        <w:t>from the syllabus</w:t>
      </w:r>
    </w:p>
    <w:p w14:paraId="50B6D56D" w14:textId="77777777" w:rsidR="006F4DB4" w:rsidRDefault="006F4DB4" w:rsidP="006F4DB4">
      <w:pPr>
        <w:spacing w:line="360" w:lineRule="auto"/>
        <w:jc w:val="both"/>
      </w:pPr>
      <w:r>
        <w:t xml:space="preserve"> 3. Methodology </w:t>
      </w:r>
    </w:p>
    <w:p w14:paraId="1126A785" w14:textId="77777777" w:rsidR="006F4DB4" w:rsidRDefault="006F4DB4" w:rsidP="006F4DB4">
      <w:pPr>
        <w:spacing w:line="360" w:lineRule="auto"/>
        <w:jc w:val="both"/>
      </w:pPr>
      <w:r>
        <w:t xml:space="preserve">4. Results and discussion </w:t>
      </w:r>
    </w:p>
    <w:p w14:paraId="12F54288" w14:textId="77777777" w:rsidR="006F4DB4" w:rsidRDefault="006F4DB4" w:rsidP="006F4DB4">
      <w:pPr>
        <w:spacing w:line="360" w:lineRule="auto"/>
        <w:jc w:val="both"/>
      </w:pPr>
      <w:r>
        <w:t>5. Conclusions and future enhancements, if any</w:t>
      </w:r>
    </w:p>
    <w:p w14:paraId="66060B22" w14:textId="77777777" w:rsidR="006F4DB4" w:rsidRDefault="006F4DB4" w:rsidP="006F4DB4">
      <w:pPr>
        <w:spacing w:line="360" w:lineRule="auto"/>
        <w:jc w:val="both"/>
      </w:pPr>
      <w:r>
        <w:t xml:space="preserve"> 6. Reference(s)</w:t>
      </w:r>
    </w:p>
    <w:p w14:paraId="10E60C3E" w14:textId="77777777" w:rsidR="006F4DB4" w:rsidRDefault="006F4DB4" w:rsidP="00395F34">
      <w:pPr>
        <w:suppressAutoHyphens/>
        <w:spacing w:after="240"/>
        <w:rPr>
          <w:sz w:val="24"/>
        </w:rPr>
      </w:pPr>
    </w:p>
    <w:p w14:paraId="60E99626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2694B185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729C0245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126A8AB2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63C3D546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41CBEF35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10719A7B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446EA241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35838C32" w14:textId="77777777" w:rsidR="007D7E24" w:rsidRDefault="007D7E24" w:rsidP="00395F34">
      <w:pPr>
        <w:suppressAutoHyphens/>
        <w:spacing w:after="240"/>
        <w:rPr>
          <w:sz w:val="24"/>
        </w:rPr>
      </w:pPr>
    </w:p>
    <w:p w14:paraId="0533C0C4" w14:textId="77777777" w:rsidR="007D7E24" w:rsidRPr="007D7E24" w:rsidRDefault="007D7E24" w:rsidP="007D7E24">
      <w:pPr>
        <w:suppressAutoHyphens/>
        <w:spacing w:after="240"/>
        <w:rPr>
          <w:b/>
          <w:bCs/>
          <w:szCs w:val="28"/>
          <w:lang w:val="en-IN"/>
        </w:rPr>
      </w:pPr>
      <w:r w:rsidRPr="007D7E24">
        <w:rPr>
          <w:b/>
          <w:bCs/>
          <w:szCs w:val="28"/>
          <w:lang w:val="en-IN"/>
        </w:rPr>
        <w:lastRenderedPageBreak/>
        <w:t>Chapter 1: Introduction</w:t>
      </w:r>
    </w:p>
    <w:p w14:paraId="2D76DED2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1.1 Introduction</w:t>
      </w:r>
    </w:p>
    <w:p w14:paraId="444ED9EF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 xml:space="preserve">Sudoku, a logic-based combinatorial number-placement puzzle, has gained immense popularity worldwide. It requires players to fill a 9x9 grid with digits so that each column, each row, and each of the nine 3x3 </w:t>
      </w:r>
      <w:proofErr w:type="spellStart"/>
      <w:r w:rsidRPr="007D7E24">
        <w:rPr>
          <w:sz w:val="24"/>
          <w:lang w:val="en-IN"/>
        </w:rPr>
        <w:t>subgrids</w:t>
      </w:r>
      <w:proofErr w:type="spellEnd"/>
      <w:r w:rsidRPr="007D7E24">
        <w:rPr>
          <w:sz w:val="24"/>
          <w:lang w:val="en-IN"/>
        </w:rPr>
        <w:t xml:space="preserve"> contain </w:t>
      </w:r>
      <w:proofErr w:type="gramStart"/>
      <w:r w:rsidRPr="007D7E24">
        <w:rPr>
          <w:sz w:val="24"/>
          <w:lang w:val="en-IN"/>
        </w:rPr>
        <w:t>all of</w:t>
      </w:r>
      <w:proofErr w:type="gramEnd"/>
      <w:r w:rsidRPr="007D7E24">
        <w:rPr>
          <w:sz w:val="24"/>
          <w:lang w:val="en-IN"/>
        </w:rPr>
        <w:t xml:space="preserve"> the digits from 1 to 9. The puzzle starts with some cells already filled, and the objective is to fill the remaining cells in a way that satisfies the Sudoku rules.</w:t>
      </w:r>
    </w:p>
    <w:p w14:paraId="200B6FC8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In this report, we present a Python-based Sudoku solver and generator. The project aims to provide a tool for Sudoku enthusiasts to solve puzzles and generate new ones of varying difficulty levels.</w:t>
      </w:r>
    </w:p>
    <w:p w14:paraId="71CC09D8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1.2 Problem Statement</w:t>
      </w:r>
    </w:p>
    <w:p w14:paraId="3BA29A88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The problem addressed in this project is twofold:</w:t>
      </w:r>
    </w:p>
    <w:p w14:paraId="680F1F02" w14:textId="77777777" w:rsidR="007D7E24" w:rsidRPr="007D7E24" w:rsidRDefault="007D7E24" w:rsidP="007D7E24">
      <w:pPr>
        <w:numPr>
          <w:ilvl w:val="0"/>
          <w:numId w:val="18"/>
        </w:num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Solving Sudoku puzzles: Given a partially filled Sudoku grid, the task is to fill in the remaining cells in a way that satisfies the Sudoku rules.</w:t>
      </w:r>
    </w:p>
    <w:p w14:paraId="27257422" w14:textId="77777777" w:rsidR="007D7E24" w:rsidRPr="007D7E24" w:rsidRDefault="007D7E24" w:rsidP="007D7E24">
      <w:pPr>
        <w:numPr>
          <w:ilvl w:val="0"/>
          <w:numId w:val="18"/>
        </w:num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Generating Sudoku puzzles: Creating new Sudoku puzzles of varying difficulty levels by partially emptying a complete Sudoku grid while ensuring the uniqueness of the solution.</w:t>
      </w:r>
    </w:p>
    <w:p w14:paraId="62E4FF1C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1.3 Objective</w:t>
      </w:r>
    </w:p>
    <w:p w14:paraId="061BCF4F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The primary objective of this project is to develop an efficient Sudoku solver and generator using Python. Specific goals include:</w:t>
      </w:r>
    </w:p>
    <w:p w14:paraId="73ECC005" w14:textId="77777777" w:rsidR="007D7E24" w:rsidRPr="007D7E24" w:rsidRDefault="007D7E24" w:rsidP="007D7E24">
      <w:pPr>
        <w:numPr>
          <w:ilvl w:val="0"/>
          <w:numId w:val="19"/>
        </w:num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Implementing a backtracking algorithm to solve Sudoku puzzles.</w:t>
      </w:r>
    </w:p>
    <w:p w14:paraId="5C8F741B" w14:textId="77777777" w:rsidR="007D7E24" w:rsidRPr="007D7E24" w:rsidRDefault="007D7E24" w:rsidP="007D7E24">
      <w:pPr>
        <w:numPr>
          <w:ilvl w:val="0"/>
          <w:numId w:val="19"/>
        </w:num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Designing a method to generate Sudoku puzzles of different difficulty levels.</w:t>
      </w:r>
    </w:p>
    <w:p w14:paraId="0666060E" w14:textId="77777777" w:rsidR="007D7E24" w:rsidRPr="007D7E24" w:rsidRDefault="007D7E24" w:rsidP="007D7E24">
      <w:pPr>
        <w:numPr>
          <w:ilvl w:val="0"/>
          <w:numId w:val="19"/>
        </w:num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Providing a user-friendly interface for interacting with the solver and generator.</w:t>
      </w:r>
    </w:p>
    <w:p w14:paraId="74B7D374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The project aims to contribute to the field of recreational mathematics and provide a useful tool for Sudoku enthusiasts to enjoy and challenge themselves with puzzles of varying complexities.</w:t>
      </w:r>
    </w:p>
    <w:p w14:paraId="4B38121C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[Placeholder for images of Sudoku puzzles or solved grids]</w:t>
      </w:r>
    </w:p>
    <w:p w14:paraId="411B9782" w14:textId="77777777" w:rsidR="007D7E24" w:rsidRPr="007D7E24" w:rsidRDefault="007D7E24" w:rsidP="007D7E24">
      <w:pPr>
        <w:suppressAutoHyphens/>
        <w:spacing w:after="240"/>
        <w:rPr>
          <w:sz w:val="24"/>
          <w:lang w:val="en-IN"/>
        </w:rPr>
      </w:pPr>
      <w:r w:rsidRPr="007D7E24">
        <w:rPr>
          <w:sz w:val="24"/>
          <w:lang w:val="en-IN"/>
        </w:rPr>
        <w:t>[Placeholder for code snippets demonstrating the solver and generator functionalities]</w:t>
      </w:r>
    </w:p>
    <w:p w14:paraId="0D28BBE9" w14:textId="180B682D" w:rsidR="007D7E24" w:rsidRDefault="007D7E24" w:rsidP="00395F34">
      <w:pPr>
        <w:suppressAutoHyphens/>
        <w:spacing w:after="240"/>
        <w:rPr>
          <w:sz w:val="24"/>
        </w:rPr>
      </w:pPr>
      <w:r w:rsidRPr="007D7E24">
        <w:rPr>
          <w:sz w:val="24"/>
        </w:rPr>
        <w:drawing>
          <wp:inline distT="0" distB="0" distL="0" distR="0" wp14:anchorId="691056B4" wp14:editId="2C6C8B19">
            <wp:extent cx="2171101" cy="1667866"/>
            <wp:effectExtent l="0" t="0" r="635" b="8890"/>
            <wp:docPr id="95665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50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026" cy="16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610" w14:textId="34380677" w:rsidR="007D7E24" w:rsidRDefault="007D7E24" w:rsidP="00395F34">
      <w:pPr>
        <w:suppressAutoHyphens/>
        <w:spacing w:after="240"/>
        <w:rPr>
          <w:sz w:val="24"/>
        </w:rPr>
      </w:pPr>
      <w:r w:rsidRPr="007D7E24">
        <w:rPr>
          <w:sz w:val="24"/>
        </w:rPr>
        <w:lastRenderedPageBreak/>
        <w:drawing>
          <wp:inline distT="0" distB="0" distL="0" distR="0" wp14:anchorId="3D6C0D2D" wp14:editId="03D7C937">
            <wp:extent cx="3043251" cy="3225117"/>
            <wp:effectExtent l="0" t="0" r="5080" b="0"/>
            <wp:docPr id="204278363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3636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8" cy="33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E24">
        <w:rPr>
          <w:sz w:val="24"/>
        </w:rPr>
        <w:drawing>
          <wp:inline distT="0" distB="0" distL="0" distR="0" wp14:anchorId="645CC504" wp14:editId="2B54E955">
            <wp:extent cx="3043802" cy="3225703"/>
            <wp:effectExtent l="0" t="0" r="4445" b="0"/>
            <wp:docPr id="62619177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91778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988" cy="3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908B" w14:textId="0023C04F" w:rsidR="00037B79" w:rsidRPr="00037B79" w:rsidRDefault="00037B79" w:rsidP="00395F34">
      <w:pPr>
        <w:suppressAutoHyphens/>
        <w:spacing w:after="240"/>
        <w:rPr>
          <w:b/>
          <w:bCs/>
          <w:szCs w:val="28"/>
        </w:rPr>
      </w:pPr>
      <w:r w:rsidRPr="00037B79">
        <w:rPr>
          <w:b/>
          <w:bCs/>
          <w:szCs w:val="28"/>
        </w:rPr>
        <w:t xml:space="preserve">Chapter 2: Literature Review </w:t>
      </w:r>
    </w:p>
    <w:p w14:paraId="46131EB0" w14:textId="408BA1E3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 xml:space="preserve">2.1) </w:t>
      </w:r>
      <w:r>
        <w:rPr>
          <w:sz w:val="24"/>
        </w:rPr>
        <w:t>O</w:t>
      </w:r>
      <w:r w:rsidRPr="00037B79">
        <w:rPr>
          <w:sz w:val="24"/>
        </w:rPr>
        <w:t>verview of Depth First Search (DFS):</w:t>
      </w:r>
    </w:p>
    <w:p w14:paraId="4EACEB1A" w14:textId="7257DA58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Depth First Search (DFS) is a fundamental algorithm used in graph traversal and searching. It explores as far as possible along each branch before backtracking. Here's an overview:</w:t>
      </w:r>
    </w:p>
    <w:p w14:paraId="424BD5DA" w14:textId="77777777" w:rsid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Algorithm:</w:t>
      </w:r>
    </w:p>
    <w:p w14:paraId="30DC9431" w14:textId="71C589FE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Start from an initial node.</w:t>
      </w:r>
      <w:r>
        <w:rPr>
          <w:sz w:val="24"/>
        </w:rPr>
        <w:br/>
      </w:r>
      <w:r w:rsidRPr="00037B79">
        <w:rPr>
          <w:sz w:val="24"/>
        </w:rPr>
        <w:t>Explore the deepest branch of the graph first.</w:t>
      </w:r>
      <w:r>
        <w:rPr>
          <w:sz w:val="24"/>
        </w:rPr>
        <w:br/>
      </w:r>
      <w:r w:rsidRPr="00037B79">
        <w:rPr>
          <w:sz w:val="24"/>
        </w:rPr>
        <w:t>If a dead end is reached, backtrack to the most recent node with unexplored options.</w:t>
      </w:r>
      <w:r>
        <w:rPr>
          <w:sz w:val="24"/>
        </w:rPr>
        <w:br/>
      </w:r>
      <w:r w:rsidRPr="00037B79">
        <w:rPr>
          <w:sz w:val="24"/>
        </w:rPr>
        <w:t>Repeat until all nodes are visited.</w:t>
      </w:r>
    </w:p>
    <w:p w14:paraId="123871A2" w14:textId="47CE5143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Key Characteristics:</w:t>
      </w:r>
    </w:p>
    <w:p w14:paraId="4BE4CD1E" w14:textId="2F188015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DFS is implemented using recursion or a stack data structure.</w:t>
      </w:r>
      <w:r>
        <w:rPr>
          <w:sz w:val="24"/>
        </w:rPr>
        <w:br/>
      </w:r>
      <w:r w:rsidRPr="00037B79">
        <w:rPr>
          <w:sz w:val="24"/>
        </w:rPr>
        <w:t>It's often used in solving puzzles, maze generation, and topological sorting.</w:t>
      </w:r>
      <w:r>
        <w:rPr>
          <w:sz w:val="24"/>
        </w:rPr>
        <w:br/>
      </w:r>
      <w:r w:rsidRPr="00037B79">
        <w:rPr>
          <w:sz w:val="24"/>
        </w:rPr>
        <w:t>DFS can be applied to both directed and undirected graphs.</w:t>
      </w:r>
    </w:p>
    <w:p w14:paraId="77F737AA" w14:textId="59F67E7E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Advantages:</w:t>
      </w:r>
    </w:p>
    <w:p w14:paraId="3CE65BEB" w14:textId="54B0B7DE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Simple to implement.</w:t>
      </w:r>
      <w:r>
        <w:rPr>
          <w:sz w:val="24"/>
        </w:rPr>
        <w:br/>
      </w:r>
      <w:r w:rsidRPr="00037B79">
        <w:rPr>
          <w:sz w:val="24"/>
        </w:rPr>
        <w:t>Memory efficient compared to breadth-first search for large graphs.</w:t>
      </w:r>
      <w:r>
        <w:rPr>
          <w:sz w:val="24"/>
        </w:rPr>
        <w:br/>
      </w:r>
      <w:r w:rsidRPr="00037B79">
        <w:rPr>
          <w:sz w:val="24"/>
        </w:rPr>
        <w:t>Suitable for solving problems with deep search trees.</w:t>
      </w:r>
    </w:p>
    <w:p w14:paraId="3766B5B8" w14:textId="77777777" w:rsidR="00037B79" w:rsidRDefault="00037B79" w:rsidP="00037B79">
      <w:pPr>
        <w:suppressAutoHyphens/>
        <w:spacing w:after="240"/>
        <w:rPr>
          <w:sz w:val="24"/>
        </w:rPr>
      </w:pPr>
    </w:p>
    <w:p w14:paraId="5443855A" w14:textId="77777777" w:rsidR="00037B79" w:rsidRDefault="00037B79" w:rsidP="00037B79">
      <w:pPr>
        <w:suppressAutoHyphens/>
        <w:spacing w:after="240"/>
        <w:rPr>
          <w:sz w:val="24"/>
        </w:rPr>
      </w:pPr>
    </w:p>
    <w:p w14:paraId="6C611EB6" w14:textId="7A561A7F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lastRenderedPageBreak/>
        <w:t>Disadvantages:</w:t>
      </w:r>
    </w:p>
    <w:p w14:paraId="39515530" w14:textId="199E8386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May get stuck in infinite loops if not properly implemented.</w:t>
      </w:r>
      <w:r>
        <w:rPr>
          <w:sz w:val="24"/>
        </w:rPr>
        <w:br/>
      </w:r>
      <w:r w:rsidRPr="00037B79">
        <w:rPr>
          <w:sz w:val="24"/>
        </w:rPr>
        <w:t>Not guaranteed to find the shortest path.</w:t>
      </w:r>
      <w:r>
        <w:rPr>
          <w:sz w:val="24"/>
        </w:rPr>
        <w:br/>
      </w:r>
      <w:r w:rsidRPr="00037B79">
        <w:rPr>
          <w:sz w:val="24"/>
        </w:rPr>
        <w:t>Can be slow on graphs with many branches.</w:t>
      </w:r>
    </w:p>
    <w:p w14:paraId="5F2BB92B" w14:textId="60A7AB84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 xml:space="preserve">2.2) </w:t>
      </w:r>
      <w:r>
        <w:rPr>
          <w:sz w:val="24"/>
        </w:rPr>
        <w:t>O</w:t>
      </w:r>
      <w:r w:rsidRPr="00037B79">
        <w:rPr>
          <w:sz w:val="24"/>
        </w:rPr>
        <w:t>verview of Backtracking:</w:t>
      </w:r>
    </w:p>
    <w:p w14:paraId="55FB311F" w14:textId="184CC261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Backtracking is a general algorithmic technique for finding solutions by incrementally building candidates and abandoning a candidate as soon as it determines that it cannot be completed to a valid solution. Here's an overview:</w:t>
      </w:r>
    </w:p>
    <w:p w14:paraId="11A30578" w14:textId="0DA1EEA4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Algorithm:</w:t>
      </w:r>
    </w:p>
    <w:p w14:paraId="2751DF2F" w14:textId="006A6B45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Start with an empty solution and recursively try adding elements to it.</w:t>
      </w:r>
      <w:r>
        <w:rPr>
          <w:sz w:val="24"/>
        </w:rPr>
        <w:br/>
      </w:r>
      <w:r w:rsidRPr="00037B79">
        <w:rPr>
          <w:sz w:val="24"/>
        </w:rPr>
        <w:t>If the current candidate is invalid, backtrack and try a different option</w:t>
      </w:r>
      <w:r>
        <w:rPr>
          <w:sz w:val="24"/>
        </w:rPr>
        <w:br/>
      </w:r>
      <w:r w:rsidRPr="00037B79">
        <w:rPr>
          <w:sz w:val="24"/>
        </w:rPr>
        <w:t>Repeat until a valid solution is found or all possibilities are exhausted.</w:t>
      </w:r>
    </w:p>
    <w:p w14:paraId="11A68D50" w14:textId="1B6BBF85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Key Characteristics:</w:t>
      </w:r>
    </w:p>
    <w:p w14:paraId="1A5DE132" w14:textId="74101427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Backtracking is often used to solve problems with a large search space, such as Sudoku puzzles, N-Queens, and maze solving.</w:t>
      </w:r>
      <w:r>
        <w:rPr>
          <w:sz w:val="24"/>
        </w:rPr>
        <w:br/>
      </w:r>
      <w:r w:rsidRPr="00037B79">
        <w:rPr>
          <w:sz w:val="24"/>
        </w:rPr>
        <w:t>It systematically explores all possible solutions.</w:t>
      </w:r>
      <w:r>
        <w:rPr>
          <w:sz w:val="24"/>
        </w:rPr>
        <w:br/>
      </w:r>
      <w:r w:rsidRPr="00037B79">
        <w:rPr>
          <w:sz w:val="24"/>
        </w:rPr>
        <w:t>Pruning techniques can be applied to reduce the search space and improve efficiency.</w:t>
      </w:r>
    </w:p>
    <w:p w14:paraId="51FB821A" w14:textId="27E21388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Advantages:</w:t>
      </w:r>
    </w:p>
    <w:p w14:paraId="2B228809" w14:textId="41E0BBEB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Guarantees to find a solution if one exists.</w:t>
      </w:r>
      <w:r>
        <w:rPr>
          <w:sz w:val="24"/>
        </w:rPr>
        <w:br/>
      </w:r>
      <w:r w:rsidRPr="00037B79">
        <w:rPr>
          <w:sz w:val="24"/>
        </w:rPr>
        <w:t>Can handle problems with complex constraints.</w:t>
      </w:r>
      <w:r>
        <w:rPr>
          <w:sz w:val="24"/>
        </w:rPr>
        <w:br/>
      </w:r>
      <w:r w:rsidRPr="00037B79">
        <w:rPr>
          <w:sz w:val="24"/>
        </w:rPr>
        <w:t>Memory efficient as it only explores one path at a time.</w:t>
      </w:r>
    </w:p>
    <w:p w14:paraId="5A318DD1" w14:textId="6595FD5D" w:rsidR="00037B79" w:rsidRP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Disadvantages:</w:t>
      </w:r>
    </w:p>
    <w:p w14:paraId="2940A3EE" w14:textId="52956AA2" w:rsidR="00037B79" w:rsidRDefault="00037B79" w:rsidP="00037B79">
      <w:pPr>
        <w:suppressAutoHyphens/>
        <w:spacing w:after="240"/>
        <w:rPr>
          <w:sz w:val="24"/>
        </w:rPr>
      </w:pPr>
      <w:r w:rsidRPr="00037B79">
        <w:rPr>
          <w:sz w:val="24"/>
        </w:rPr>
        <w:t>Can be slow if the search space is large.</w:t>
      </w:r>
      <w:r>
        <w:rPr>
          <w:sz w:val="24"/>
        </w:rPr>
        <w:br/>
      </w:r>
      <w:r w:rsidRPr="00037B79">
        <w:rPr>
          <w:sz w:val="24"/>
        </w:rPr>
        <w:t>Requires careful implementation to avoid infinite loops.</w:t>
      </w:r>
      <w:r>
        <w:rPr>
          <w:sz w:val="24"/>
        </w:rPr>
        <w:br/>
      </w:r>
      <w:r w:rsidRPr="00037B79">
        <w:rPr>
          <w:sz w:val="24"/>
        </w:rPr>
        <w:t xml:space="preserve">May not be the most efficient solution for some problems compared to other </w:t>
      </w:r>
      <w:proofErr w:type="gramStart"/>
      <w:r w:rsidRPr="00037B79">
        <w:rPr>
          <w:sz w:val="24"/>
        </w:rPr>
        <w:t>algorithms</w:t>
      </w:r>
      <w:proofErr w:type="gramEnd"/>
    </w:p>
    <w:p w14:paraId="38ED3B57" w14:textId="77777777" w:rsidR="009F20A3" w:rsidRDefault="009F20A3" w:rsidP="00037B79">
      <w:pPr>
        <w:suppressAutoHyphens/>
        <w:spacing w:after="240"/>
        <w:rPr>
          <w:sz w:val="24"/>
        </w:rPr>
      </w:pPr>
    </w:p>
    <w:p w14:paraId="2820848B" w14:textId="2152CEBF" w:rsidR="009F20A3" w:rsidRPr="00E402D7" w:rsidRDefault="009F20A3" w:rsidP="00037B79">
      <w:pPr>
        <w:suppressAutoHyphens/>
        <w:spacing w:after="240"/>
        <w:rPr>
          <w:b/>
          <w:bCs/>
          <w:szCs w:val="28"/>
        </w:rPr>
      </w:pPr>
      <w:r w:rsidRPr="00E402D7">
        <w:rPr>
          <w:b/>
          <w:bCs/>
          <w:szCs w:val="28"/>
        </w:rPr>
        <w:t xml:space="preserve">Chapter 3: Methodology </w:t>
      </w:r>
    </w:p>
    <w:p w14:paraId="476B7AD9" w14:textId="2F4E9FAE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3.1) Implementation of Depth First Search (DFS):</w:t>
      </w:r>
    </w:p>
    <w:p w14:paraId="49389EBE" w14:textId="77777777" w:rsid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Initial State:</w:t>
      </w:r>
    </w:p>
    <w:p w14:paraId="60EF7EC3" w14:textId="100FCD03" w:rsid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initial state in DFS is the empty Sudoku grid, where some cells may already have pre-filled values.</w:t>
      </w:r>
    </w:p>
    <w:p w14:paraId="651F4A45" w14:textId="77777777" w:rsidR="000C57DA" w:rsidRPr="000C57DA" w:rsidRDefault="000C57DA" w:rsidP="000C57DA">
      <w:pPr>
        <w:suppressAutoHyphens/>
        <w:spacing w:after="240"/>
        <w:rPr>
          <w:sz w:val="24"/>
        </w:rPr>
      </w:pPr>
    </w:p>
    <w:p w14:paraId="2D2D2F34" w14:textId="77777777" w:rsid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lastRenderedPageBreak/>
        <w:t>Actions:</w:t>
      </w:r>
    </w:p>
    <w:p w14:paraId="79036734" w14:textId="464055ED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actions in DFS involve placing numbers (1-9) into the empty cells of the Sudoku grid.</w:t>
      </w:r>
      <w:r>
        <w:rPr>
          <w:sz w:val="24"/>
        </w:rPr>
        <w:br/>
      </w:r>
      <w:r w:rsidRPr="000C57DA">
        <w:rPr>
          <w:sz w:val="24"/>
        </w:rPr>
        <w:t>The agent selects an empty cell and tries placing each possible number (1-9) into that cell.</w:t>
      </w:r>
    </w:p>
    <w:p w14:paraId="3DB496EA" w14:textId="77777777" w:rsid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Transition Model:</w:t>
      </w:r>
    </w:p>
    <w:p w14:paraId="5959E1AB" w14:textId="1CA69526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Each action involves placing a number into an empty cell.</w:t>
      </w:r>
      <w:r>
        <w:rPr>
          <w:sz w:val="24"/>
        </w:rPr>
        <w:br/>
      </w:r>
      <w:r w:rsidRPr="000C57DA">
        <w:rPr>
          <w:sz w:val="24"/>
        </w:rPr>
        <w:t>The transition model updates the Sudoku grid with the selected number at the chosen empty cell.</w:t>
      </w:r>
      <w:r>
        <w:rPr>
          <w:sz w:val="24"/>
        </w:rPr>
        <w:br/>
      </w:r>
      <w:r w:rsidRPr="000C57DA">
        <w:rPr>
          <w:sz w:val="24"/>
        </w:rPr>
        <w:t>If the placed number violates Sudoku rules, the transition model backtracks and explores a different option.</w:t>
      </w:r>
    </w:p>
    <w:p w14:paraId="11517BB6" w14:textId="540E6D1E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Goal:</w:t>
      </w:r>
    </w:p>
    <w:p w14:paraId="70D17993" w14:textId="7D21A804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goal of DFS in the Sudoku solver is to fill all empty cells of the grid with valid numbers, satisfying the Sudoku rules.</w:t>
      </w:r>
      <w:r>
        <w:rPr>
          <w:sz w:val="24"/>
        </w:rPr>
        <w:br/>
      </w:r>
      <w:r w:rsidRPr="000C57DA">
        <w:rPr>
          <w:sz w:val="24"/>
        </w:rPr>
        <w:t>The DFS algorithm recursively explores the solution space until a valid solution is found.</w:t>
      </w:r>
    </w:p>
    <w:p w14:paraId="27E34407" w14:textId="0F37AB66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Path:</w:t>
      </w:r>
    </w:p>
    <w:p w14:paraId="700F3190" w14:textId="18C38F07" w:rsid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path in DFS represents the sequence of actions (placing numbers) taken to reach a solution.</w:t>
      </w:r>
      <w:r>
        <w:rPr>
          <w:sz w:val="24"/>
        </w:rPr>
        <w:br/>
      </w:r>
      <w:r w:rsidRPr="000C57DA">
        <w:rPr>
          <w:sz w:val="24"/>
        </w:rPr>
        <w:t>Each recursive call of the DFS function explores a branch of the solution space, backtracking when necessary.</w:t>
      </w:r>
      <w:r>
        <w:rPr>
          <w:sz w:val="24"/>
        </w:rPr>
        <w:br/>
      </w:r>
      <w:r w:rsidRPr="000C57DA">
        <w:rPr>
          <w:sz w:val="24"/>
        </w:rPr>
        <w:t>If a solution is found, the path consists of the sequence of numbers placed in each cell to reach the solution.</w:t>
      </w:r>
    </w:p>
    <w:p w14:paraId="3181D9E0" w14:textId="1B39FB5D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3.2) Implementation of Backtracking:</w:t>
      </w:r>
    </w:p>
    <w:p w14:paraId="02248DD9" w14:textId="1A6CD902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Initial State:</w:t>
      </w:r>
    </w:p>
    <w:p w14:paraId="4F625D87" w14:textId="77777777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initial state in Backtracking is the partially filled Sudoku grid, where some cells may already have pre-filled values.</w:t>
      </w:r>
    </w:p>
    <w:p w14:paraId="0230A39C" w14:textId="77777777" w:rsid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Actions:</w:t>
      </w:r>
    </w:p>
    <w:p w14:paraId="2D3C7C37" w14:textId="11676E91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actions in Backtracking involve placing numbers (1-9) into the empty cells of the Sudoku grid.</w:t>
      </w:r>
      <w:r>
        <w:rPr>
          <w:sz w:val="24"/>
        </w:rPr>
        <w:br/>
      </w:r>
      <w:proofErr w:type="gramStart"/>
      <w:r w:rsidRPr="000C57DA">
        <w:rPr>
          <w:sz w:val="24"/>
        </w:rPr>
        <w:t>Similar to</w:t>
      </w:r>
      <w:proofErr w:type="gramEnd"/>
      <w:r w:rsidRPr="000C57DA">
        <w:rPr>
          <w:sz w:val="24"/>
        </w:rPr>
        <w:t xml:space="preserve"> DFS, the agent selects an empty cell and tries placing each possible number (1-9) into that cell.</w:t>
      </w:r>
    </w:p>
    <w:p w14:paraId="400771F8" w14:textId="480965E0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Transition Model:</w:t>
      </w:r>
    </w:p>
    <w:p w14:paraId="18809932" w14:textId="320B2F30" w:rsid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Each action involves placing a number into an empty cell.</w:t>
      </w:r>
      <w:r>
        <w:rPr>
          <w:sz w:val="24"/>
        </w:rPr>
        <w:br/>
      </w:r>
      <w:r w:rsidRPr="000C57DA">
        <w:rPr>
          <w:sz w:val="24"/>
        </w:rPr>
        <w:t>The transition model updates the Sudoku grid with the selected number at the chosen empty cell.</w:t>
      </w:r>
      <w:r>
        <w:rPr>
          <w:sz w:val="24"/>
        </w:rPr>
        <w:br/>
      </w:r>
      <w:r w:rsidRPr="000C57DA">
        <w:rPr>
          <w:sz w:val="24"/>
        </w:rPr>
        <w:t>If the placed number violates Sudoku rules, the transition model backtracks and explores a different option.</w:t>
      </w:r>
    </w:p>
    <w:p w14:paraId="3985F6D6" w14:textId="77777777" w:rsidR="000C57DA" w:rsidRDefault="000C57DA" w:rsidP="000C57DA">
      <w:pPr>
        <w:suppressAutoHyphens/>
        <w:spacing w:after="240"/>
        <w:rPr>
          <w:sz w:val="24"/>
        </w:rPr>
      </w:pPr>
    </w:p>
    <w:p w14:paraId="40D7CE1E" w14:textId="77777777" w:rsidR="000C57DA" w:rsidRPr="000C57DA" w:rsidRDefault="000C57DA" w:rsidP="000C57DA">
      <w:pPr>
        <w:suppressAutoHyphens/>
        <w:spacing w:after="240"/>
        <w:rPr>
          <w:sz w:val="24"/>
        </w:rPr>
      </w:pPr>
    </w:p>
    <w:p w14:paraId="4A09A112" w14:textId="721E198E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lastRenderedPageBreak/>
        <w:t>Goal:</w:t>
      </w:r>
    </w:p>
    <w:p w14:paraId="1CBBCB7B" w14:textId="0279AE96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goal of Backtracking in the Sudoku solver is the same as DFS: to fill all empty cells of the grid with valid numbers, satisfying the Sudoku rules.</w:t>
      </w:r>
      <w:r>
        <w:rPr>
          <w:sz w:val="24"/>
        </w:rPr>
        <w:br/>
      </w:r>
      <w:r w:rsidRPr="000C57DA">
        <w:rPr>
          <w:sz w:val="24"/>
        </w:rPr>
        <w:t>Backtracking recursively explores the solution space until a valid solution is found.</w:t>
      </w:r>
    </w:p>
    <w:p w14:paraId="3DD6B288" w14:textId="112B6E16" w:rsidR="000C57DA" w:rsidRPr="000C57DA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Path:</w:t>
      </w:r>
    </w:p>
    <w:p w14:paraId="196DD859" w14:textId="123C4391" w:rsidR="000C57DA" w:rsidRPr="00E36686" w:rsidRDefault="000C57DA" w:rsidP="000C57DA">
      <w:pPr>
        <w:suppressAutoHyphens/>
        <w:spacing w:after="240"/>
        <w:rPr>
          <w:sz w:val="24"/>
        </w:rPr>
      </w:pPr>
      <w:r w:rsidRPr="000C57DA">
        <w:rPr>
          <w:sz w:val="24"/>
        </w:rPr>
        <w:t>The path in Backtracking represents the sequence of actions (placing numbers) taken to reach a solution.</w:t>
      </w:r>
      <w:r>
        <w:rPr>
          <w:sz w:val="24"/>
        </w:rPr>
        <w:br/>
      </w:r>
      <w:r w:rsidRPr="000C57DA">
        <w:rPr>
          <w:sz w:val="24"/>
        </w:rPr>
        <w:t>Each recursive call of the Backtracking function explores a branch of the solution space, backtracking when necessary.</w:t>
      </w:r>
      <w:r>
        <w:rPr>
          <w:sz w:val="24"/>
        </w:rPr>
        <w:br/>
      </w:r>
      <w:r w:rsidRPr="000C57DA">
        <w:rPr>
          <w:sz w:val="24"/>
        </w:rPr>
        <w:t>If a solution is found, the path consists of the sequence of numbers placed in each cell to reach the solution.</w:t>
      </w:r>
    </w:p>
    <w:sectPr w:rsidR="000C57DA" w:rsidRPr="00E36686" w:rsidSect="004C1EFD">
      <w:footerReference w:type="default" r:id="rId11"/>
      <w:pgSz w:w="12240" w:h="15840"/>
      <w:pgMar w:top="1276" w:right="1183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4D8A" w14:textId="77777777" w:rsidR="004C1EFD" w:rsidRDefault="004C1EFD" w:rsidP="00E36686">
      <w:r>
        <w:separator/>
      </w:r>
    </w:p>
  </w:endnote>
  <w:endnote w:type="continuationSeparator" w:id="0">
    <w:p w14:paraId="67A1F82B" w14:textId="77777777" w:rsidR="004C1EFD" w:rsidRDefault="004C1EFD" w:rsidP="00E3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47BB" w14:textId="77777777" w:rsidR="00E36686" w:rsidRDefault="00E36686">
    <w:pPr>
      <w:pStyle w:val="Footer"/>
      <w:jc w:val="right"/>
    </w:pPr>
    <w:r>
      <w:t xml:space="preserve"> </w:t>
    </w:r>
  </w:p>
  <w:p w14:paraId="13FA9319" w14:textId="77777777" w:rsidR="00E36686" w:rsidRDefault="00E36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9ED4" w14:textId="77777777" w:rsidR="004C1EFD" w:rsidRDefault="004C1EFD" w:rsidP="00E36686">
      <w:r>
        <w:separator/>
      </w:r>
    </w:p>
  </w:footnote>
  <w:footnote w:type="continuationSeparator" w:id="0">
    <w:p w14:paraId="21FBFB81" w14:textId="77777777" w:rsidR="004C1EFD" w:rsidRDefault="004C1EFD" w:rsidP="00E36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singleLevel"/>
    <w:tmpl w:val="00000009"/>
    <w:name w:val="WW8Num2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7" w15:restartNumberingAfterBreak="0">
    <w:nsid w:val="023D1232"/>
    <w:multiLevelType w:val="singleLevel"/>
    <w:tmpl w:val="9C8410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8" w15:restartNumberingAfterBreak="0">
    <w:nsid w:val="22C50B3D"/>
    <w:multiLevelType w:val="hybridMultilevel"/>
    <w:tmpl w:val="933CE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531D5"/>
    <w:multiLevelType w:val="hybridMultilevel"/>
    <w:tmpl w:val="9FEEFDE0"/>
    <w:lvl w:ilvl="0" w:tplc="9350129C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8EA9B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9350129C">
      <w:start w:val="1"/>
      <w:numFmt w:val="upp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308E4222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26276B"/>
    <w:multiLevelType w:val="multilevel"/>
    <w:tmpl w:val="7FF8AE0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5A30E0A"/>
    <w:multiLevelType w:val="multilevel"/>
    <w:tmpl w:val="802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774155"/>
    <w:multiLevelType w:val="multilevel"/>
    <w:tmpl w:val="2E0C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B17B2F"/>
    <w:multiLevelType w:val="hybridMultilevel"/>
    <w:tmpl w:val="FC4E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92716"/>
    <w:multiLevelType w:val="hybridMultilevel"/>
    <w:tmpl w:val="CFA20C8E"/>
    <w:lvl w:ilvl="0" w:tplc="4CFAA34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97036">
    <w:abstractNumId w:val="8"/>
  </w:num>
  <w:num w:numId="2" w16cid:durableId="1273440914">
    <w:abstractNumId w:val="9"/>
  </w:num>
  <w:num w:numId="3" w16cid:durableId="615714550">
    <w:abstractNumId w:val="0"/>
  </w:num>
  <w:num w:numId="4" w16cid:durableId="1128090940">
    <w:abstractNumId w:val="1"/>
  </w:num>
  <w:num w:numId="5" w16cid:durableId="580483664">
    <w:abstractNumId w:val="2"/>
  </w:num>
  <w:num w:numId="6" w16cid:durableId="258173760">
    <w:abstractNumId w:val="3"/>
  </w:num>
  <w:num w:numId="7" w16cid:durableId="2119132423">
    <w:abstractNumId w:val="4"/>
  </w:num>
  <w:num w:numId="8" w16cid:durableId="405491706">
    <w:abstractNumId w:val="5"/>
  </w:num>
  <w:num w:numId="9" w16cid:durableId="2116973356">
    <w:abstractNumId w:val="6"/>
  </w:num>
  <w:num w:numId="10" w16cid:durableId="1225333040">
    <w:abstractNumId w:val="13"/>
  </w:num>
  <w:num w:numId="11" w16cid:durableId="295448722">
    <w:abstractNumId w:val="10"/>
  </w:num>
  <w:num w:numId="12" w16cid:durableId="763189693">
    <w:abstractNumId w:val="7"/>
  </w:num>
  <w:num w:numId="13" w16cid:durableId="734327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14" w16cid:durableId="8068784">
    <w:abstractNumId w:val="14"/>
  </w:num>
  <w:num w:numId="15" w16cid:durableId="293175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5194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1817500">
    <w:abstractNumId w:val="7"/>
    <w:lvlOverride w:ilvl="0">
      <w:startOverride w:val="1"/>
    </w:lvlOverride>
  </w:num>
  <w:num w:numId="18" w16cid:durableId="1532768571">
    <w:abstractNumId w:val="11"/>
  </w:num>
  <w:num w:numId="19" w16cid:durableId="397443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2MjMzMjQ1MTMzMDVX0lEKTi0uzszPAykwrgUAtTlrNiwAAAA="/>
  </w:docVars>
  <w:rsids>
    <w:rsidRoot w:val="00986F66"/>
    <w:rsid w:val="00037B79"/>
    <w:rsid w:val="000553D3"/>
    <w:rsid w:val="00073661"/>
    <w:rsid w:val="00097805"/>
    <w:rsid w:val="000B0C64"/>
    <w:rsid w:val="000C1643"/>
    <w:rsid w:val="000C57DA"/>
    <w:rsid w:val="00143E87"/>
    <w:rsid w:val="00154B28"/>
    <w:rsid w:val="00156350"/>
    <w:rsid w:val="00162B45"/>
    <w:rsid w:val="001A5CA8"/>
    <w:rsid w:val="001A6CF2"/>
    <w:rsid w:val="001C452B"/>
    <w:rsid w:val="00214563"/>
    <w:rsid w:val="00223422"/>
    <w:rsid w:val="0023185A"/>
    <w:rsid w:val="00245930"/>
    <w:rsid w:val="00253884"/>
    <w:rsid w:val="00256274"/>
    <w:rsid w:val="002C117B"/>
    <w:rsid w:val="002C6905"/>
    <w:rsid w:val="00303C68"/>
    <w:rsid w:val="003065DA"/>
    <w:rsid w:val="00315547"/>
    <w:rsid w:val="00321C71"/>
    <w:rsid w:val="00355253"/>
    <w:rsid w:val="00367EA1"/>
    <w:rsid w:val="00395F34"/>
    <w:rsid w:val="003A4F20"/>
    <w:rsid w:val="003D2E6B"/>
    <w:rsid w:val="003F1311"/>
    <w:rsid w:val="0041142D"/>
    <w:rsid w:val="004138F4"/>
    <w:rsid w:val="00415BC0"/>
    <w:rsid w:val="00430951"/>
    <w:rsid w:val="004641A1"/>
    <w:rsid w:val="004A63F2"/>
    <w:rsid w:val="004C1EFD"/>
    <w:rsid w:val="004D0475"/>
    <w:rsid w:val="004D5283"/>
    <w:rsid w:val="004F13A7"/>
    <w:rsid w:val="004F44BE"/>
    <w:rsid w:val="00500BB0"/>
    <w:rsid w:val="00521DB1"/>
    <w:rsid w:val="00527164"/>
    <w:rsid w:val="0054722A"/>
    <w:rsid w:val="0055385F"/>
    <w:rsid w:val="005617DE"/>
    <w:rsid w:val="005645EE"/>
    <w:rsid w:val="005F3FB8"/>
    <w:rsid w:val="00627BF7"/>
    <w:rsid w:val="006321E6"/>
    <w:rsid w:val="0064018D"/>
    <w:rsid w:val="00645344"/>
    <w:rsid w:val="00670D3D"/>
    <w:rsid w:val="00683C67"/>
    <w:rsid w:val="006877C1"/>
    <w:rsid w:val="00696163"/>
    <w:rsid w:val="006E5480"/>
    <w:rsid w:val="006F4DB4"/>
    <w:rsid w:val="00726099"/>
    <w:rsid w:val="00732AC8"/>
    <w:rsid w:val="00740C36"/>
    <w:rsid w:val="00773664"/>
    <w:rsid w:val="00784AC4"/>
    <w:rsid w:val="007876E7"/>
    <w:rsid w:val="007A0F61"/>
    <w:rsid w:val="007B6078"/>
    <w:rsid w:val="007D7E24"/>
    <w:rsid w:val="00832F15"/>
    <w:rsid w:val="00857D40"/>
    <w:rsid w:val="0087758C"/>
    <w:rsid w:val="008963CC"/>
    <w:rsid w:val="008A5F7D"/>
    <w:rsid w:val="008C6DE8"/>
    <w:rsid w:val="008E2174"/>
    <w:rsid w:val="008E5AA5"/>
    <w:rsid w:val="008F0BEA"/>
    <w:rsid w:val="008F5794"/>
    <w:rsid w:val="008F59AD"/>
    <w:rsid w:val="00905DAC"/>
    <w:rsid w:val="009214D5"/>
    <w:rsid w:val="0096090C"/>
    <w:rsid w:val="00964C68"/>
    <w:rsid w:val="00986F66"/>
    <w:rsid w:val="009936D6"/>
    <w:rsid w:val="009A3FE2"/>
    <w:rsid w:val="009A5E33"/>
    <w:rsid w:val="009C1AD7"/>
    <w:rsid w:val="009C777A"/>
    <w:rsid w:val="009D06E2"/>
    <w:rsid w:val="009D7C9D"/>
    <w:rsid w:val="009F20A3"/>
    <w:rsid w:val="009F481E"/>
    <w:rsid w:val="00A0096A"/>
    <w:rsid w:val="00A24B88"/>
    <w:rsid w:val="00A33B0B"/>
    <w:rsid w:val="00A902DF"/>
    <w:rsid w:val="00AF73C5"/>
    <w:rsid w:val="00B231F5"/>
    <w:rsid w:val="00B74335"/>
    <w:rsid w:val="00BA0B87"/>
    <w:rsid w:val="00BE3884"/>
    <w:rsid w:val="00C15B62"/>
    <w:rsid w:val="00C313EA"/>
    <w:rsid w:val="00C44CBC"/>
    <w:rsid w:val="00C46571"/>
    <w:rsid w:val="00C6232B"/>
    <w:rsid w:val="00C83A25"/>
    <w:rsid w:val="00CE1BB2"/>
    <w:rsid w:val="00CF3786"/>
    <w:rsid w:val="00D01CA3"/>
    <w:rsid w:val="00D07B2B"/>
    <w:rsid w:val="00D117BB"/>
    <w:rsid w:val="00D36A3E"/>
    <w:rsid w:val="00D37806"/>
    <w:rsid w:val="00D65542"/>
    <w:rsid w:val="00D815FA"/>
    <w:rsid w:val="00D85A77"/>
    <w:rsid w:val="00DB3B2E"/>
    <w:rsid w:val="00DD1497"/>
    <w:rsid w:val="00DE08BD"/>
    <w:rsid w:val="00DF73DC"/>
    <w:rsid w:val="00E1385B"/>
    <w:rsid w:val="00E36686"/>
    <w:rsid w:val="00E402D7"/>
    <w:rsid w:val="00E56BB8"/>
    <w:rsid w:val="00E62DA4"/>
    <w:rsid w:val="00E81BE1"/>
    <w:rsid w:val="00ED7A83"/>
    <w:rsid w:val="00F076EC"/>
    <w:rsid w:val="00F13287"/>
    <w:rsid w:val="00F37B49"/>
    <w:rsid w:val="00F47580"/>
    <w:rsid w:val="00F569EC"/>
    <w:rsid w:val="00F723CD"/>
    <w:rsid w:val="00F75E0B"/>
    <w:rsid w:val="00F80136"/>
    <w:rsid w:val="00F92822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58BBE"/>
  <w15:chartTrackingRefBased/>
  <w15:docId w15:val="{413D92FE-4218-5F4E-BCD6-CD3F7C11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BF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qFormat/>
    <w:rsid w:val="00627BF7"/>
    <w:pPr>
      <w:keepNext/>
      <w:jc w:val="center"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F7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24"/>
      <w:lang w:val="en-GB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96163"/>
    <w:pPr>
      <w:ind w:left="720"/>
    </w:pPr>
  </w:style>
  <w:style w:type="paragraph" w:styleId="BodyText2">
    <w:name w:val="Body Text 2"/>
    <w:basedOn w:val="Normal"/>
    <w:link w:val="BodyText2Char"/>
    <w:rsid w:val="00627BF7"/>
    <w:pPr>
      <w:spacing w:after="120" w:line="480" w:lineRule="auto"/>
    </w:pPr>
  </w:style>
  <w:style w:type="character" w:customStyle="1" w:styleId="BodyText2Char">
    <w:name w:val="Body Text 2 Char"/>
    <w:link w:val="BodyText2"/>
    <w:rsid w:val="00627BF7"/>
    <w:rPr>
      <w:sz w:val="28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627BF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627BF7"/>
    <w:rPr>
      <w:sz w:val="28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627BF7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27BF7"/>
    <w:rPr>
      <w:sz w:val="28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627BF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7BF7"/>
    <w:rPr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"/>
    <w:rsid w:val="00627BF7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rsid w:val="00627BF7"/>
    <w:rPr>
      <w:b/>
      <w:bCs/>
      <w:sz w:val="28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7BF7"/>
    <w:rPr>
      <w:rFonts w:ascii="Cambria" w:hAnsi="Cambria"/>
      <w:i/>
      <w:iCs/>
      <w:color w:val="404040"/>
      <w:sz w:val="22"/>
      <w:szCs w:val="22"/>
      <w:lang w:val="en-US" w:eastAsia="en-US"/>
    </w:rPr>
  </w:style>
  <w:style w:type="character" w:customStyle="1" w:styleId="TitleChar">
    <w:name w:val="Title Char"/>
    <w:link w:val="Title"/>
    <w:rsid w:val="00627BF7"/>
    <w:rPr>
      <w:b/>
      <w:bCs/>
      <w:sz w:val="24"/>
      <w:szCs w:val="24"/>
      <w:u w:val="single"/>
      <w:lang w:val="en-GB" w:eastAsia="en-US"/>
    </w:rPr>
  </w:style>
  <w:style w:type="paragraph" w:styleId="Subtitle">
    <w:name w:val="Subtitle"/>
    <w:basedOn w:val="Normal"/>
    <w:next w:val="BodyText"/>
    <w:link w:val="SubtitleChar"/>
    <w:qFormat/>
    <w:rsid w:val="00627BF7"/>
    <w:pPr>
      <w:tabs>
        <w:tab w:val="left" w:pos="0"/>
      </w:tabs>
      <w:suppressAutoHyphens/>
      <w:spacing w:before="120" w:after="120"/>
    </w:pPr>
    <w:rPr>
      <w:b/>
      <w:bCs/>
      <w:sz w:val="24"/>
      <w:lang w:eastAsia="ar-SA"/>
    </w:rPr>
  </w:style>
  <w:style w:type="character" w:customStyle="1" w:styleId="SubtitleChar">
    <w:name w:val="Subtitle Char"/>
    <w:link w:val="Subtitle"/>
    <w:rsid w:val="00627BF7"/>
    <w:rPr>
      <w:b/>
      <w:bCs/>
      <w:sz w:val="24"/>
      <w:szCs w:val="24"/>
      <w:lang w:val="en-US" w:eastAsia="ar-SA"/>
    </w:rPr>
  </w:style>
  <w:style w:type="table" w:styleId="TableGrid">
    <w:name w:val="Table Grid"/>
    <w:basedOn w:val="TableNormal"/>
    <w:rsid w:val="00C31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D4F4D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HeaderChar">
    <w:name w:val="Header Char"/>
    <w:link w:val="Header"/>
    <w:rsid w:val="00FD4F4D"/>
    <w:rPr>
      <w:lang w:val="en-GB"/>
    </w:rPr>
  </w:style>
  <w:style w:type="paragraph" w:styleId="Footer">
    <w:name w:val="footer"/>
    <w:basedOn w:val="Normal"/>
    <w:link w:val="FooterChar"/>
    <w:uiPriority w:val="99"/>
    <w:rsid w:val="00E366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6686"/>
    <w:rPr>
      <w:sz w:val="28"/>
      <w:szCs w:val="24"/>
    </w:rPr>
  </w:style>
  <w:style w:type="character" w:styleId="Hyperlink">
    <w:name w:val="Hyperlink"/>
    <w:rsid w:val="00073661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1A6C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6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</vt:lpstr>
    </vt:vector>
  </TitlesOfParts>
  <Company>Mit Manipal</Company>
  <LinksUpToDate>false</LinksUpToDate>
  <CharactersWithSpaces>7612</CharactersWithSpaces>
  <SharedDoc>false</SharedDoc>
  <HLinks>
    <vt:vector size="6" baseType="variant">
      <vt:variant>
        <vt:i4>2162737</vt:i4>
      </vt:variant>
      <vt:variant>
        <vt:i4>0</vt:i4>
      </vt:variant>
      <vt:variant>
        <vt:i4>0</vt:i4>
      </vt:variant>
      <vt:variant>
        <vt:i4>5</vt:i4>
      </vt:variant>
      <vt:variant>
        <vt:lpwstr>https://www.quora.com/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</dc:title>
  <dc:subject/>
  <dc:creator>Jimcymol James [MAHE-MIT]</dc:creator>
  <cp:keywords/>
  <cp:lastModifiedBy>DEV VASUDEVAN - 122116728 - MITMPL</cp:lastModifiedBy>
  <cp:revision>3</cp:revision>
  <cp:lastPrinted>2018-07-02T11:08:00Z</cp:lastPrinted>
  <dcterms:created xsi:type="dcterms:W3CDTF">2024-04-16T13:03:00Z</dcterms:created>
  <dcterms:modified xsi:type="dcterms:W3CDTF">2024-04-16T13:03:00Z</dcterms:modified>
</cp:coreProperties>
</file>